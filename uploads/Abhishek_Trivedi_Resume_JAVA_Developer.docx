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8645" w:type="dxa"/>
        <w:tblInd w:w="-60" w:type="dxa"/>
        <w:tblLayout w:type="fixed"/>
        <w:tblLook w:val="0000"/>
      </w:tblPr>
      <w:tblGrid>
        <w:gridCol w:w="5446"/>
        <w:gridCol w:w="3199"/>
      </w:tblGrid>
      <w:tr w:rsidR="00530A18" w:rsidTr="00850AC9">
        <w:trPr>
          <w:trHeight w:val="70"/>
        </w:trPr>
        <w:tc>
          <w:tcPr>
            <w:tcW w:w="8645" w:type="dxa"/>
            <w:gridSpan w:val="2"/>
            <w:tcBorders>
              <w:top w:val="single" w:sz="4" w:space="0" w:color="000000"/>
              <w:left w:val="single" w:sz="4" w:space="0" w:color="000000"/>
              <w:right w:val="single" w:sz="4" w:space="0" w:color="000000"/>
            </w:tcBorders>
            <w:shd w:val="clear" w:color="auto" w:fill="A6A6A6"/>
          </w:tcPr>
          <w:p w:rsidR="00530A18" w:rsidRDefault="00530A18">
            <w:pPr>
              <w:snapToGrid w:val="0"/>
              <w:rPr>
                <w:rFonts w:ascii="Verdana" w:hAnsi="Verdana" w:cs="Verdana"/>
                <w:b/>
                <w:sz w:val="2"/>
              </w:rPr>
            </w:pPr>
          </w:p>
        </w:tc>
      </w:tr>
      <w:tr w:rsidR="00530A18" w:rsidTr="00850AC9">
        <w:trPr>
          <w:trHeight w:val="1530"/>
        </w:trPr>
        <w:tc>
          <w:tcPr>
            <w:tcW w:w="5446" w:type="dxa"/>
            <w:tcBorders>
              <w:left w:val="single" w:sz="4" w:space="0" w:color="000000"/>
            </w:tcBorders>
            <w:shd w:val="clear" w:color="auto" w:fill="auto"/>
          </w:tcPr>
          <w:p w:rsidR="00530A18" w:rsidRPr="00767ACB" w:rsidRDefault="00AF3E47">
            <w:pPr>
              <w:jc w:val="both"/>
              <w:rPr>
                <w:b/>
                <w:sz w:val="24"/>
              </w:rPr>
            </w:pPr>
            <w:r>
              <w:rPr>
                <w:rFonts w:cs="Arial"/>
                <w:b/>
                <w:smallCaps/>
                <w:sz w:val="28"/>
                <w:szCs w:val="32"/>
              </w:rPr>
              <w:t>ABHISHEK TRIVEDI</w:t>
            </w:r>
          </w:p>
          <w:p w:rsidR="00530A18" w:rsidRDefault="00141634">
            <w:pPr>
              <w:jc w:val="both"/>
              <w:rPr>
                <w:sz w:val="22"/>
                <w:szCs w:val="22"/>
                <w:lang w:val="pt-BR"/>
              </w:rPr>
            </w:pPr>
            <w:r>
              <w:rPr>
                <w:sz w:val="22"/>
                <w:szCs w:val="22"/>
              </w:rPr>
              <w:t>SN 20,Padhare Tube nagar,Kharadi</w:t>
            </w:r>
          </w:p>
          <w:p w:rsidR="00530A18" w:rsidRDefault="00530A18">
            <w:pPr>
              <w:jc w:val="both"/>
              <w:rPr>
                <w:sz w:val="22"/>
                <w:szCs w:val="22"/>
                <w:lang w:val="pt-BR"/>
              </w:rPr>
            </w:pPr>
            <w:r>
              <w:rPr>
                <w:sz w:val="22"/>
                <w:szCs w:val="22"/>
                <w:lang w:val="pt-BR"/>
              </w:rPr>
              <w:t xml:space="preserve">Mob.:-  </w:t>
            </w:r>
            <w:r>
              <w:rPr>
                <w:b/>
                <w:sz w:val="22"/>
                <w:szCs w:val="22"/>
                <w:lang w:val="pt-BR"/>
              </w:rPr>
              <w:t>+91</w:t>
            </w:r>
            <w:r w:rsidR="00AF3E47">
              <w:rPr>
                <w:b/>
                <w:sz w:val="22"/>
                <w:szCs w:val="22"/>
                <w:lang w:val="pt-BR"/>
              </w:rPr>
              <w:t>7030761950</w:t>
            </w:r>
          </w:p>
          <w:p w:rsidR="00530A18" w:rsidRDefault="00530A18">
            <w:pPr>
              <w:ind w:left="-900"/>
              <w:rPr>
                <w:rFonts w:ascii="Verdana" w:hAnsi="Verdana" w:cs="Verdana"/>
              </w:rPr>
            </w:pPr>
            <w:r>
              <w:rPr>
                <w:sz w:val="22"/>
                <w:szCs w:val="22"/>
                <w:lang w:val="pt-BR"/>
              </w:rPr>
              <w:t xml:space="preserve">                 E-mail</w:t>
            </w:r>
            <w:r>
              <w:rPr>
                <w:b/>
                <w:i/>
                <w:sz w:val="22"/>
                <w:szCs w:val="22"/>
                <w:lang w:val="pt-BR"/>
              </w:rPr>
              <w:t xml:space="preserve">-  </w:t>
            </w:r>
            <w:r w:rsidR="00AF3E47">
              <w:rPr>
                <w:b/>
                <w:sz w:val="22"/>
                <w:szCs w:val="22"/>
                <w:lang w:val="pt-BR"/>
              </w:rPr>
              <w:t>trivediabhishekk@gmail.com</w:t>
            </w:r>
          </w:p>
          <w:p w:rsidR="00530A18" w:rsidRDefault="00530A18">
            <w:pPr>
              <w:rPr>
                <w:rFonts w:ascii="Verdana" w:hAnsi="Verdana" w:cs="Verdana"/>
              </w:rPr>
            </w:pPr>
          </w:p>
        </w:tc>
        <w:tc>
          <w:tcPr>
            <w:tcW w:w="3199" w:type="dxa"/>
            <w:tcBorders>
              <w:right w:val="single" w:sz="4" w:space="0" w:color="000000"/>
            </w:tcBorders>
            <w:shd w:val="clear" w:color="auto" w:fill="auto"/>
          </w:tcPr>
          <w:p w:rsidR="00530A18" w:rsidRDefault="00530A18">
            <w:pPr>
              <w:snapToGrid w:val="0"/>
              <w:jc w:val="center"/>
              <w:rPr>
                <w:sz w:val="10"/>
              </w:rPr>
            </w:pPr>
          </w:p>
          <w:p w:rsidR="00530A18" w:rsidRDefault="00530A18" w:rsidP="000C717D">
            <w:pPr>
              <w:rPr>
                <w:sz w:val="2"/>
              </w:rPr>
            </w:pPr>
          </w:p>
          <w:p w:rsidR="00530A18" w:rsidRDefault="00F7400B">
            <w:pPr>
              <w:jc w:val="center"/>
              <w:rPr>
                <w:sz w:val="2"/>
              </w:rPr>
            </w:pPr>
            <w:r>
              <w:rPr>
                <w:noProof/>
                <w:sz w:val="2"/>
                <w:lang w:eastAsia="en-US"/>
              </w:rPr>
              <w:drawing>
                <wp:inline distT="0" distB="0" distL="0" distR="0">
                  <wp:extent cx="1895475" cy="914400"/>
                  <wp:effectExtent l="19050" t="0" r="9525" b="0"/>
                  <wp:docPr id="1" name="Picture 1" descr="Java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_7"/>
                          <pic:cNvPicPr>
                            <a:picLocks noChangeAspect="1" noChangeArrowheads="1"/>
                          </pic:cNvPicPr>
                        </pic:nvPicPr>
                        <pic:blipFill>
                          <a:blip r:embed="rId7"/>
                          <a:srcRect/>
                          <a:stretch>
                            <a:fillRect/>
                          </a:stretch>
                        </pic:blipFill>
                        <pic:spPr bwMode="auto">
                          <a:xfrm>
                            <a:off x="0" y="0"/>
                            <a:ext cx="1895475" cy="914400"/>
                          </a:xfrm>
                          <a:prstGeom prst="rect">
                            <a:avLst/>
                          </a:prstGeom>
                          <a:noFill/>
                          <a:ln w="9525">
                            <a:noFill/>
                            <a:miter lim="800000"/>
                            <a:headEnd/>
                            <a:tailEnd/>
                          </a:ln>
                        </pic:spPr>
                      </pic:pic>
                    </a:graphicData>
                  </a:graphic>
                </wp:inline>
              </w:drawing>
            </w:r>
          </w:p>
        </w:tc>
      </w:tr>
      <w:tr w:rsidR="00530A18" w:rsidTr="00850AC9">
        <w:trPr>
          <w:trHeight w:val="80"/>
        </w:trPr>
        <w:tc>
          <w:tcPr>
            <w:tcW w:w="8645" w:type="dxa"/>
            <w:gridSpan w:val="2"/>
            <w:tcBorders>
              <w:left w:val="single" w:sz="4" w:space="0" w:color="000000"/>
              <w:bottom w:val="single" w:sz="4" w:space="0" w:color="000000"/>
              <w:right w:val="single" w:sz="4" w:space="0" w:color="000000"/>
            </w:tcBorders>
            <w:shd w:val="clear" w:color="auto" w:fill="A6A6A6"/>
          </w:tcPr>
          <w:p w:rsidR="00530A18" w:rsidRDefault="00530A18">
            <w:pPr>
              <w:snapToGrid w:val="0"/>
              <w:jc w:val="center"/>
              <w:rPr>
                <w:sz w:val="6"/>
              </w:rPr>
            </w:pPr>
          </w:p>
        </w:tc>
      </w:tr>
    </w:tbl>
    <w:p w:rsidR="00530A18" w:rsidRDefault="006508D7">
      <w:pPr>
        <w:jc w:val="center"/>
        <w:rPr>
          <w:smallCaps/>
          <w:sz w:val="22"/>
          <w:szCs w:val="22"/>
          <w:lang w:val="pt-BR" w:eastAsia="en-US"/>
        </w:rPr>
      </w:pPr>
      <w:r w:rsidRPr="006508D7">
        <w:pict>
          <v:line id="_x0000_s1026" style="position:absolute;left:0;text-align:left;z-index:251657728;mso-position-horizontal-relative:text;mso-position-vertical-relative:text" from="-22.95pt,6.55pt" to="437.85pt,6.6pt" strokeweight="1.41mm">
            <v:stroke joinstyle="miter" endcap="square"/>
          </v:line>
        </w:pict>
      </w:r>
    </w:p>
    <w:p w:rsidR="00530A18" w:rsidRDefault="00530A18">
      <w:pPr>
        <w:pBdr>
          <w:bottom w:val="single" w:sz="12" w:space="1" w:color="000000"/>
        </w:pBdr>
        <w:rPr>
          <w:rFonts w:ascii="Verdana" w:hAnsi="Verdana" w:cs="Verdana"/>
          <w:b/>
          <w:bCs/>
        </w:rPr>
      </w:pPr>
    </w:p>
    <w:p w:rsidR="00530A18" w:rsidRDefault="00530A18">
      <w:pPr>
        <w:pBdr>
          <w:bottom w:val="single" w:sz="12" w:space="1" w:color="000000"/>
        </w:pBdr>
      </w:pPr>
      <w:r>
        <w:rPr>
          <w:rFonts w:eastAsia="Calibri"/>
          <w:b/>
          <w:sz w:val="24"/>
          <w:szCs w:val="24"/>
        </w:rPr>
        <w:t xml:space="preserve">Career Objective:   </w:t>
      </w:r>
    </w:p>
    <w:p w:rsidR="00530A18" w:rsidRDefault="00530A18"/>
    <w:tbl>
      <w:tblPr>
        <w:tblW w:w="0" w:type="auto"/>
        <w:tblLayout w:type="fixed"/>
        <w:tblLook w:val="0000"/>
      </w:tblPr>
      <w:tblGrid>
        <w:gridCol w:w="8568"/>
      </w:tblGrid>
      <w:tr w:rsidR="00530A18">
        <w:trPr>
          <w:trHeight w:val="314"/>
        </w:trPr>
        <w:tc>
          <w:tcPr>
            <w:tcW w:w="8568" w:type="dxa"/>
            <w:shd w:val="clear" w:color="auto" w:fill="auto"/>
          </w:tcPr>
          <w:p w:rsidR="00530A18" w:rsidRDefault="00530A18">
            <w:pPr>
              <w:autoSpaceDE w:val="0"/>
              <w:rPr>
                <w:rFonts w:eastAsia="Calibri"/>
                <w:sz w:val="24"/>
                <w:szCs w:val="24"/>
              </w:rPr>
            </w:pPr>
            <w:r>
              <w:rPr>
                <w:rFonts w:eastAsia="Calibri"/>
                <w:sz w:val="24"/>
                <w:szCs w:val="24"/>
              </w:rPr>
              <w:t xml:space="preserve">I intend to establish </w:t>
            </w:r>
            <w:r w:rsidR="009B0B6F">
              <w:rPr>
                <w:rFonts w:eastAsia="Calibri"/>
                <w:sz w:val="24"/>
                <w:szCs w:val="24"/>
              </w:rPr>
              <w:t xml:space="preserve">myself as Software Developer </w:t>
            </w:r>
            <w:r>
              <w:rPr>
                <w:rFonts w:eastAsia="Calibri"/>
                <w:sz w:val="24"/>
                <w:szCs w:val="24"/>
              </w:rPr>
              <w:t>with an integrated business solution provider through a long-term commitment and contributing to the company's growth.</w:t>
            </w:r>
            <w:r w:rsidR="00841EE8">
              <w:rPr>
                <w:rFonts w:eastAsia="Calibri"/>
                <w:sz w:val="24"/>
                <w:szCs w:val="24"/>
              </w:rPr>
              <w:t xml:space="preserve"> </w:t>
            </w:r>
            <w:r>
              <w:rPr>
                <w:rFonts w:eastAsia="Calibri"/>
                <w:sz w:val="24"/>
                <w:szCs w:val="24"/>
              </w:rPr>
              <w:t>I believe that my technical and functional skills enable me in facing the challenging career ahead.</w:t>
            </w:r>
          </w:p>
          <w:p w:rsidR="00530A18" w:rsidRDefault="00530A18">
            <w:pPr>
              <w:autoSpaceDE w:val="0"/>
              <w:rPr>
                <w:rFonts w:eastAsia="Calibri"/>
                <w:sz w:val="24"/>
                <w:szCs w:val="24"/>
              </w:rPr>
            </w:pPr>
          </w:p>
          <w:p w:rsidR="00530A18" w:rsidRDefault="003976C6">
            <w:pPr>
              <w:pBdr>
                <w:bottom w:val="single" w:sz="12" w:space="1" w:color="000000"/>
              </w:pBdr>
              <w:rPr>
                <w:rFonts w:eastAsia="Calibri"/>
                <w:b/>
                <w:sz w:val="24"/>
                <w:szCs w:val="24"/>
              </w:rPr>
            </w:pPr>
            <w:r>
              <w:rPr>
                <w:rFonts w:eastAsia="Calibri"/>
                <w:b/>
                <w:sz w:val="24"/>
                <w:szCs w:val="24"/>
              </w:rPr>
              <w:t xml:space="preserve">Overview </w:t>
            </w:r>
            <w:r w:rsidR="00530A18">
              <w:rPr>
                <w:rFonts w:eastAsia="Calibri"/>
                <w:b/>
                <w:sz w:val="24"/>
                <w:szCs w:val="24"/>
              </w:rPr>
              <w:t xml:space="preserve">:   </w:t>
            </w:r>
          </w:p>
          <w:p w:rsidR="00530A18" w:rsidRDefault="00530A18">
            <w:pPr>
              <w:rPr>
                <w:rFonts w:eastAsia="Calibri"/>
                <w:b/>
                <w:sz w:val="24"/>
                <w:szCs w:val="24"/>
              </w:rPr>
            </w:pPr>
          </w:p>
          <w:p w:rsidR="00E03CE3" w:rsidRPr="00A3366A" w:rsidRDefault="0003072F" w:rsidP="00E03CE3">
            <w:pPr>
              <w:numPr>
                <w:ilvl w:val="0"/>
                <w:numId w:val="4"/>
              </w:numPr>
              <w:rPr>
                <w:rFonts w:eastAsia="Calibri"/>
                <w:b/>
                <w:sz w:val="24"/>
                <w:szCs w:val="24"/>
              </w:rPr>
            </w:pPr>
            <w:r>
              <w:rPr>
                <w:rFonts w:eastAsia="Calibri"/>
                <w:sz w:val="24"/>
                <w:szCs w:val="24"/>
              </w:rPr>
              <w:t>Worked</w:t>
            </w:r>
            <w:r w:rsidR="00E03CE3">
              <w:rPr>
                <w:rFonts w:eastAsia="Calibri"/>
                <w:sz w:val="24"/>
                <w:szCs w:val="24"/>
              </w:rPr>
              <w:t xml:space="preserve"> with Sears Holding, Pune</w:t>
            </w:r>
            <w:r>
              <w:rPr>
                <w:rFonts w:eastAsia="Calibri"/>
                <w:sz w:val="24"/>
                <w:szCs w:val="24"/>
              </w:rPr>
              <w:t xml:space="preserve"> (Currently not working)</w:t>
            </w:r>
            <w:r w:rsidR="00E03CE3">
              <w:rPr>
                <w:rFonts w:eastAsia="Calibri"/>
                <w:sz w:val="24"/>
                <w:szCs w:val="24"/>
              </w:rPr>
              <w:t xml:space="preserve">. </w:t>
            </w:r>
          </w:p>
          <w:p w:rsidR="00A3366A" w:rsidRPr="00E03CE3" w:rsidRDefault="00A3366A" w:rsidP="00E03CE3">
            <w:pPr>
              <w:numPr>
                <w:ilvl w:val="0"/>
                <w:numId w:val="4"/>
              </w:numPr>
              <w:rPr>
                <w:rFonts w:eastAsia="Calibri"/>
                <w:b/>
                <w:sz w:val="24"/>
                <w:szCs w:val="24"/>
              </w:rPr>
            </w:pPr>
            <w:r>
              <w:rPr>
                <w:rFonts w:eastAsia="Calibri"/>
                <w:sz w:val="24"/>
                <w:szCs w:val="24"/>
              </w:rPr>
              <w:t>Havi</w:t>
            </w:r>
            <w:r w:rsidR="000C717D">
              <w:rPr>
                <w:rFonts w:eastAsia="Calibri"/>
                <w:sz w:val="24"/>
                <w:szCs w:val="24"/>
              </w:rPr>
              <w:t>ng 2</w:t>
            </w:r>
            <w:r>
              <w:rPr>
                <w:rFonts w:eastAsia="Calibri"/>
                <w:sz w:val="24"/>
                <w:szCs w:val="24"/>
              </w:rPr>
              <w:t xml:space="preserve"> years of total </w:t>
            </w:r>
            <w:r w:rsidRPr="002F6049">
              <w:rPr>
                <w:rFonts w:eastAsia="Calibri"/>
                <w:sz w:val="24"/>
                <w:szCs w:val="24"/>
              </w:rPr>
              <w:t>experience</w:t>
            </w:r>
            <w:r>
              <w:rPr>
                <w:rFonts w:eastAsia="Calibri"/>
                <w:sz w:val="24"/>
                <w:szCs w:val="24"/>
              </w:rPr>
              <w:t xml:space="preserve">. </w:t>
            </w:r>
          </w:p>
          <w:p w:rsidR="007D6844" w:rsidRPr="007D6844" w:rsidRDefault="000C717D" w:rsidP="007D6844">
            <w:pPr>
              <w:numPr>
                <w:ilvl w:val="0"/>
                <w:numId w:val="4"/>
              </w:numPr>
              <w:rPr>
                <w:rFonts w:eastAsia="Calibri"/>
                <w:b/>
                <w:sz w:val="24"/>
                <w:szCs w:val="24"/>
              </w:rPr>
            </w:pPr>
            <w:r>
              <w:rPr>
                <w:rFonts w:eastAsia="Calibri"/>
                <w:sz w:val="24"/>
                <w:szCs w:val="24"/>
              </w:rPr>
              <w:t>2</w:t>
            </w:r>
            <w:r w:rsidR="002F6049" w:rsidRPr="002F6049">
              <w:rPr>
                <w:rFonts w:eastAsia="Calibri"/>
                <w:sz w:val="24"/>
                <w:szCs w:val="24"/>
              </w:rPr>
              <w:t xml:space="preserve"> Year</w:t>
            </w:r>
            <w:r w:rsidR="002F6049">
              <w:rPr>
                <w:rFonts w:eastAsia="Calibri"/>
                <w:sz w:val="24"/>
                <w:szCs w:val="24"/>
              </w:rPr>
              <w:t>s</w:t>
            </w:r>
            <w:r w:rsidR="002F6049" w:rsidRPr="002F6049">
              <w:rPr>
                <w:rFonts w:eastAsia="Calibri"/>
                <w:sz w:val="24"/>
                <w:szCs w:val="24"/>
              </w:rPr>
              <w:t xml:space="preserve"> of experience in Java backend technologies</w:t>
            </w:r>
            <w:r w:rsidR="00A3366A">
              <w:rPr>
                <w:rFonts w:eastAsia="Calibri"/>
                <w:sz w:val="24"/>
                <w:szCs w:val="24"/>
              </w:rPr>
              <w:t>.</w:t>
            </w:r>
            <w:r w:rsidR="007D6844">
              <w:rPr>
                <w:rFonts w:eastAsia="Calibri"/>
                <w:sz w:val="24"/>
                <w:szCs w:val="24"/>
              </w:rPr>
              <w:t xml:space="preserve"> </w:t>
            </w:r>
          </w:p>
          <w:p w:rsidR="00E03CE3" w:rsidRPr="00E03CE3" w:rsidRDefault="00E03CE3" w:rsidP="00E03CE3">
            <w:pPr>
              <w:numPr>
                <w:ilvl w:val="0"/>
                <w:numId w:val="4"/>
              </w:numPr>
              <w:rPr>
                <w:rFonts w:eastAsia="Calibri"/>
                <w:b/>
                <w:sz w:val="24"/>
                <w:szCs w:val="24"/>
              </w:rPr>
            </w:pPr>
            <w:r w:rsidRPr="00E03CE3">
              <w:rPr>
                <w:rFonts w:eastAsia="Calibri"/>
                <w:sz w:val="24"/>
                <w:szCs w:val="24"/>
              </w:rPr>
              <w:t xml:space="preserve">Having </w:t>
            </w:r>
            <w:r w:rsidRPr="002F6049">
              <w:rPr>
                <w:rFonts w:eastAsia="Calibri"/>
                <w:sz w:val="24"/>
                <w:szCs w:val="24"/>
              </w:rPr>
              <w:t>experience</w:t>
            </w:r>
            <w:r>
              <w:rPr>
                <w:rFonts w:eastAsia="Calibri"/>
                <w:sz w:val="24"/>
                <w:szCs w:val="24"/>
              </w:rPr>
              <w:t xml:space="preserve"> in E-Commerce domain. </w:t>
            </w:r>
          </w:p>
          <w:p w:rsidR="002F6049" w:rsidRPr="00730E54" w:rsidRDefault="00730E54" w:rsidP="002F6049">
            <w:pPr>
              <w:numPr>
                <w:ilvl w:val="0"/>
                <w:numId w:val="4"/>
              </w:numPr>
              <w:rPr>
                <w:rFonts w:eastAsia="Calibri"/>
                <w:b/>
                <w:sz w:val="24"/>
                <w:szCs w:val="24"/>
              </w:rPr>
            </w:pPr>
            <w:r>
              <w:rPr>
                <w:rFonts w:eastAsia="Calibri"/>
                <w:sz w:val="24"/>
                <w:szCs w:val="24"/>
              </w:rPr>
              <w:t>Experience working as individual contributor as well as team member</w:t>
            </w:r>
          </w:p>
          <w:p w:rsidR="00730E54" w:rsidRPr="00E14079" w:rsidRDefault="00D338E0" w:rsidP="002F6049">
            <w:pPr>
              <w:numPr>
                <w:ilvl w:val="0"/>
                <w:numId w:val="4"/>
              </w:numPr>
              <w:rPr>
                <w:rFonts w:eastAsia="Calibri"/>
                <w:b/>
                <w:sz w:val="24"/>
                <w:szCs w:val="24"/>
              </w:rPr>
            </w:pPr>
            <w:r>
              <w:rPr>
                <w:rFonts w:eastAsia="Calibri"/>
                <w:sz w:val="24"/>
                <w:szCs w:val="24"/>
              </w:rPr>
              <w:t>Carrying expertise</w:t>
            </w:r>
            <w:r w:rsidR="00730E54">
              <w:rPr>
                <w:rFonts w:eastAsia="Calibri"/>
                <w:sz w:val="24"/>
                <w:szCs w:val="24"/>
              </w:rPr>
              <w:t xml:space="preserve"> in Java,</w:t>
            </w:r>
            <w:r w:rsidR="00AB4695">
              <w:rPr>
                <w:rFonts w:eastAsia="Calibri"/>
                <w:sz w:val="24"/>
                <w:szCs w:val="24"/>
              </w:rPr>
              <w:t xml:space="preserve"> </w:t>
            </w:r>
            <w:r w:rsidR="0087448C">
              <w:rPr>
                <w:rFonts w:eastAsia="Calibri"/>
                <w:sz w:val="24"/>
                <w:szCs w:val="24"/>
              </w:rPr>
              <w:t>J2EE, Spring, Hibernate, Web</w:t>
            </w:r>
            <w:r w:rsidR="00867B82">
              <w:rPr>
                <w:rFonts w:eastAsia="Calibri"/>
                <w:sz w:val="24"/>
                <w:szCs w:val="24"/>
              </w:rPr>
              <w:t xml:space="preserve"> </w:t>
            </w:r>
            <w:r w:rsidR="0087448C">
              <w:rPr>
                <w:rFonts w:eastAsia="Calibri"/>
                <w:sz w:val="24"/>
                <w:szCs w:val="24"/>
              </w:rPr>
              <w:t>s</w:t>
            </w:r>
            <w:r w:rsidR="00730E54">
              <w:rPr>
                <w:rFonts w:eastAsia="Calibri"/>
                <w:sz w:val="24"/>
                <w:szCs w:val="24"/>
              </w:rPr>
              <w:t>ervices.</w:t>
            </w:r>
          </w:p>
          <w:p w:rsidR="00915774" w:rsidRPr="00915774" w:rsidRDefault="00E20100" w:rsidP="002F6049">
            <w:pPr>
              <w:numPr>
                <w:ilvl w:val="0"/>
                <w:numId w:val="4"/>
              </w:numPr>
              <w:rPr>
                <w:rFonts w:eastAsia="Calibri"/>
                <w:b/>
                <w:sz w:val="24"/>
                <w:szCs w:val="24"/>
              </w:rPr>
            </w:pPr>
            <w:r>
              <w:rPr>
                <w:sz w:val="24"/>
                <w:szCs w:val="24"/>
              </w:rPr>
              <w:t xml:space="preserve">Oracle Certified Professional and </w:t>
            </w:r>
            <w:r w:rsidR="00104A60">
              <w:rPr>
                <w:sz w:val="24"/>
                <w:szCs w:val="24"/>
              </w:rPr>
              <w:t>Expert</w:t>
            </w:r>
          </w:p>
          <w:p w:rsidR="007F2CB4" w:rsidRDefault="00915774" w:rsidP="007F2CB4">
            <w:pPr>
              <w:numPr>
                <w:ilvl w:val="0"/>
                <w:numId w:val="4"/>
              </w:numPr>
              <w:rPr>
                <w:rFonts w:eastAsia="Calibri"/>
                <w:sz w:val="24"/>
                <w:szCs w:val="24"/>
              </w:rPr>
            </w:pPr>
            <w:r w:rsidRPr="00915774">
              <w:rPr>
                <w:rFonts w:eastAsia="Calibri"/>
                <w:sz w:val="24"/>
                <w:szCs w:val="24"/>
              </w:rPr>
              <w:t>Experience in Consulting with clients, analyzing process fl</w:t>
            </w:r>
            <w:r>
              <w:rPr>
                <w:rFonts w:eastAsia="Calibri"/>
                <w:sz w:val="24"/>
                <w:szCs w:val="24"/>
              </w:rPr>
              <w:t>ows, preparing design documents</w:t>
            </w:r>
            <w:r w:rsidR="00E14079">
              <w:rPr>
                <w:rFonts w:eastAsia="Calibri"/>
                <w:sz w:val="24"/>
                <w:szCs w:val="24"/>
              </w:rPr>
              <w:t>.</w:t>
            </w:r>
          </w:p>
          <w:p w:rsidR="00530A18" w:rsidRDefault="007F2CB4" w:rsidP="003B6D70">
            <w:pPr>
              <w:ind w:left="720"/>
              <w:rPr>
                <w:rFonts w:eastAsia="Calibri"/>
                <w:sz w:val="24"/>
                <w:szCs w:val="24"/>
              </w:rPr>
            </w:pPr>
            <w:r>
              <w:rPr>
                <w:rFonts w:eastAsia="Calibri"/>
                <w:sz w:val="24"/>
                <w:szCs w:val="24"/>
              </w:rPr>
              <w:t xml:space="preserve"> </w:t>
            </w:r>
          </w:p>
          <w:p w:rsidR="00530A18" w:rsidRDefault="00530A18">
            <w:pPr>
              <w:pBdr>
                <w:bottom w:val="single" w:sz="12" w:space="1" w:color="000000"/>
              </w:pBdr>
              <w:rPr>
                <w:rFonts w:eastAsia="Calibri"/>
                <w:sz w:val="24"/>
                <w:szCs w:val="24"/>
              </w:rPr>
            </w:pPr>
            <w:r>
              <w:rPr>
                <w:rFonts w:eastAsia="Calibri"/>
                <w:b/>
                <w:sz w:val="24"/>
                <w:szCs w:val="24"/>
              </w:rPr>
              <w:t xml:space="preserve">Tools and Technologies:   </w:t>
            </w:r>
          </w:p>
          <w:p w:rsidR="00530A18" w:rsidRDefault="00530A18">
            <w:pPr>
              <w:autoSpaceDE w:val="0"/>
              <w:rPr>
                <w:rFonts w:eastAsia="Calibri"/>
                <w:sz w:val="24"/>
                <w:szCs w:val="24"/>
              </w:rPr>
            </w:pPr>
          </w:p>
          <w:p w:rsidR="00530A18" w:rsidRDefault="00530A18">
            <w:pPr>
              <w:ind w:left="2410" w:hanging="2410"/>
              <w:rPr>
                <w:sz w:val="24"/>
              </w:rPr>
            </w:pPr>
            <w:r>
              <w:rPr>
                <w:b/>
                <w:sz w:val="24"/>
              </w:rPr>
              <w:t>Languages</w:t>
            </w:r>
            <w:r>
              <w:rPr>
                <w:sz w:val="24"/>
              </w:rPr>
              <w:t xml:space="preserve">      </w:t>
            </w:r>
            <w:r w:rsidR="004D1009">
              <w:rPr>
                <w:sz w:val="24"/>
              </w:rPr>
              <w:t xml:space="preserve">            :   Core JAVA, J2EE</w:t>
            </w:r>
            <w:r w:rsidR="008E1868">
              <w:rPr>
                <w:sz w:val="24"/>
              </w:rPr>
              <w:t xml:space="preserve">, </w:t>
            </w:r>
            <w:r>
              <w:rPr>
                <w:sz w:val="24"/>
              </w:rPr>
              <w:t>S</w:t>
            </w:r>
            <w:r w:rsidR="0034534A">
              <w:rPr>
                <w:sz w:val="24"/>
              </w:rPr>
              <w:t xml:space="preserve">pring, Hibernate, </w:t>
            </w:r>
            <w:r w:rsidR="0081386F">
              <w:rPr>
                <w:sz w:val="24"/>
              </w:rPr>
              <w:t>Web-Services</w:t>
            </w:r>
            <w:r w:rsidR="009012FF">
              <w:rPr>
                <w:sz w:val="24"/>
              </w:rPr>
              <w:t xml:space="preserve"> (REST)</w:t>
            </w:r>
            <w:r w:rsidR="0034534A">
              <w:rPr>
                <w:sz w:val="24"/>
              </w:rPr>
              <w:t>, Servlet</w:t>
            </w:r>
            <w:r w:rsidR="0034534A">
              <w:t>,</w:t>
            </w:r>
            <w:r w:rsidR="00EE7BE6">
              <w:rPr>
                <w:sz w:val="24"/>
              </w:rPr>
              <w:t xml:space="preserve"> JSP, JUn</w:t>
            </w:r>
            <w:r w:rsidR="004D1009">
              <w:rPr>
                <w:sz w:val="24"/>
              </w:rPr>
              <w:t xml:space="preserve">it. </w:t>
            </w:r>
          </w:p>
          <w:p w:rsidR="005B44E9" w:rsidRPr="004E6E0D" w:rsidRDefault="004D1009" w:rsidP="000C717D">
            <w:pPr>
              <w:ind w:left="2410" w:hanging="2410"/>
              <w:rPr>
                <w:sz w:val="24"/>
              </w:rPr>
            </w:pPr>
            <w:r>
              <w:rPr>
                <w:b/>
                <w:sz w:val="24"/>
              </w:rPr>
              <w:t xml:space="preserve">Front End                  </w:t>
            </w:r>
            <w:r w:rsidRPr="004D1009">
              <w:rPr>
                <w:sz w:val="24"/>
              </w:rPr>
              <w:t>:</w:t>
            </w:r>
            <w:r>
              <w:rPr>
                <w:sz w:val="24"/>
              </w:rPr>
              <w:t xml:space="preserve">  </w:t>
            </w:r>
            <w:r w:rsidR="000C2980">
              <w:rPr>
                <w:sz w:val="24"/>
              </w:rPr>
              <w:t xml:space="preserve"> </w:t>
            </w:r>
            <w:bookmarkStart w:id="0" w:name="OLE_LINK1"/>
            <w:r>
              <w:rPr>
                <w:sz w:val="24"/>
              </w:rPr>
              <w:t>Angular</w:t>
            </w:r>
            <w:bookmarkEnd w:id="0"/>
            <w:r>
              <w:rPr>
                <w:sz w:val="24"/>
              </w:rPr>
              <w:t xml:space="preserve"> 1/2,</w:t>
            </w:r>
            <w:r w:rsidR="00223895">
              <w:rPr>
                <w:sz w:val="24"/>
              </w:rPr>
              <w:t xml:space="preserve"> </w:t>
            </w:r>
            <w:r w:rsidR="000C2980">
              <w:rPr>
                <w:sz w:val="24"/>
              </w:rPr>
              <w:t>NodeJS, Java</w:t>
            </w:r>
            <w:r w:rsidR="00471CEC">
              <w:rPr>
                <w:sz w:val="24"/>
              </w:rPr>
              <w:t xml:space="preserve">Script, </w:t>
            </w:r>
            <w:r w:rsidR="009E34CC">
              <w:rPr>
                <w:sz w:val="24"/>
              </w:rPr>
              <w:t>HTML,</w:t>
            </w:r>
            <w:r w:rsidR="00082A57">
              <w:rPr>
                <w:sz w:val="24"/>
              </w:rPr>
              <w:t xml:space="preserve"> </w:t>
            </w:r>
            <w:r w:rsidR="009E34CC">
              <w:rPr>
                <w:sz w:val="24"/>
              </w:rPr>
              <w:t>CSS.</w:t>
            </w:r>
          </w:p>
          <w:p w:rsidR="009B0B6F" w:rsidRDefault="00530A18">
            <w:pPr>
              <w:rPr>
                <w:sz w:val="24"/>
              </w:rPr>
            </w:pPr>
            <w:r>
              <w:rPr>
                <w:b/>
                <w:sz w:val="24"/>
              </w:rPr>
              <w:t xml:space="preserve">Tools  </w:t>
            </w:r>
            <w:r>
              <w:rPr>
                <w:b/>
              </w:rPr>
              <w:t xml:space="preserve">                              </w:t>
            </w:r>
            <w:r>
              <w:rPr>
                <w:sz w:val="24"/>
              </w:rPr>
              <w:t xml:space="preserve">:   Eclipse, </w:t>
            </w:r>
            <w:r>
              <w:rPr>
                <w:rStyle w:val="apple-style-span"/>
                <w:sz w:val="24"/>
                <w:szCs w:val="24"/>
              </w:rPr>
              <w:t xml:space="preserve">SVN, </w:t>
            </w:r>
            <w:r w:rsidR="00EC042F">
              <w:rPr>
                <w:rStyle w:val="apple-style-span"/>
                <w:sz w:val="24"/>
                <w:szCs w:val="24"/>
              </w:rPr>
              <w:t xml:space="preserve">Git, </w:t>
            </w:r>
            <w:r w:rsidR="00CC7E3B">
              <w:rPr>
                <w:sz w:val="24"/>
              </w:rPr>
              <w:t>M</w:t>
            </w:r>
            <w:r w:rsidR="00CC7E3B" w:rsidRPr="00CC7E3B">
              <w:rPr>
                <w:sz w:val="24"/>
              </w:rPr>
              <w:t>ockito</w:t>
            </w:r>
            <w:r w:rsidR="00F26049">
              <w:rPr>
                <w:sz w:val="24"/>
              </w:rPr>
              <w:t xml:space="preserve"> </w:t>
            </w:r>
            <w:r w:rsidR="002C3D7B">
              <w:rPr>
                <w:sz w:val="24"/>
              </w:rPr>
              <w:t xml:space="preserve"> </w:t>
            </w:r>
            <w:r w:rsidR="009B0B6F">
              <w:rPr>
                <w:sz w:val="24"/>
              </w:rPr>
              <w:t xml:space="preserve">, Kibana, </w:t>
            </w:r>
            <w:r w:rsidR="000C717D">
              <w:rPr>
                <w:sz w:val="24"/>
              </w:rPr>
              <w:t xml:space="preserve">                 </w:t>
            </w:r>
          </w:p>
          <w:p w:rsidR="00065155" w:rsidRPr="009B0B6F" w:rsidRDefault="00065155">
            <w:pPr>
              <w:rPr>
                <w:sz w:val="24"/>
              </w:rPr>
            </w:pPr>
            <w:r>
              <w:rPr>
                <w:sz w:val="24"/>
              </w:rPr>
              <w:t xml:space="preserve">                                        </w:t>
            </w:r>
            <w:r w:rsidRPr="004E6E0D">
              <w:rPr>
                <w:sz w:val="24"/>
              </w:rPr>
              <w:t>Jenkins</w:t>
            </w:r>
            <w:r w:rsidR="008F2075">
              <w:rPr>
                <w:sz w:val="24"/>
              </w:rPr>
              <w:t>,</w:t>
            </w:r>
            <w:r w:rsidR="000C717D">
              <w:rPr>
                <w:sz w:val="24"/>
              </w:rPr>
              <w:t>Splunk</w:t>
            </w:r>
            <w:r w:rsidR="008A1C3E">
              <w:rPr>
                <w:sz w:val="24"/>
              </w:rPr>
              <w:t>.</w:t>
            </w:r>
          </w:p>
          <w:p w:rsidR="00530A18" w:rsidRDefault="00530A18">
            <w:pPr>
              <w:rPr>
                <w:b/>
                <w:sz w:val="24"/>
              </w:rPr>
            </w:pPr>
            <w:r>
              <w:rPr>
                <w:b/>
                <w:sz w:val="24"/>
              </w:rPr>
              <w:t xml:space="preserve">Platform </w:t>
            </w:r>
            <w:r>
              <w:rPr>
                <w:sz w:val="24"/>
              </w:rPr>
              <w:t xml:space="preserve">          </w:t>
            </w:r>
            <w:r w:rsidR="005B44E9">
              <w:rPr>
                <w:sz w:val="24"/>
              </w:rPr>
              <w:t xml:space="preserve">      </w:t>
            </w:r>
            <w:r w:rsidR="005B44E9">
              <w:rPr>
                <w:sz w:val="24"/>
              </w:rPr>
              <w:tab/>
              <w:t>:   Unix, Linux, Windows</w:t>
            </w:r>
            <w:r w:rsidR="00157F3A">
              <w:rPr>
                <w:sz w:val="24"/>
              </w:rPr>
              <w:t>.</w:t>
            </w:r>
          </w:p>
          <w:p w:rsidR="00530A18" w:rsidRDefault="00530A18">
            <w:pPr>
              <w:rPr>
                <w:rFonts w:eastAsia="Calibri"/>
                <w:b/>
                <w:sz w:val="24"/>
                <w:szCs w:val="24"/>
              </w:rPr>
            </w:pPr>
            <w:r>
              <w:rPr>
                <w:b/>
                <w:sz w:val="24"/>
              </w:rPr>
              <w:t xml:space="preserve">Database </w:t>
            </w:r>
            <w:r>
              <w:rPr>
                <w:sz w:val="24"/>
              </w:rPr>
              <w:t xml:space="preserve">                </w:t>
            </w:r>
            <w:r>
              <w:rPr>
                <w:sz w:val="24"/>
              </w:rPr>
              <w:tab/>
              <w:t xml:space="preserve">:   </w:t>
            </w:r>
            <w:r w:rsidR="00D734F9">
              <w:rPr>
                <w:rFonts w:eastAsia="Calibri"/>
                <w:sz w:val="24"/>
                <w:szCs w:val="24"/>
              </w:rPr>
              <w:t>Oracle, MYSQL,</w:t>
            </w:r>
          </w:p>
          <w:p w:rsidR="00530A18" w:rsidRDefault="00530A18">
            <w:pPr>
              <w:rPr>
                <w:rFonts w:eastAsia="Calibri"/>
                <w:sz w:val="24"/>
                <w:szCs w:val="24"/>
              </w:rPr>
            </w:pPr>
            <w:r>
              <w:rPr>
                <w:rFonts w:eastAsia="Calibri"/>
                <w:b/>
                <w:sz w:val="24"/>
                <w:szCs w:val="24"/>
              </w:rPr>
              <w:t>Application Server</w:t>
            </w:r>
            <w:r w:rsidR="00BC707E">
              <w:rPr>
                <w:rFonts w:eastAsia="Calibri"/>
                <w:sz w:val="24"/>
                <w:szCs w:val="24"/>
              </w:rPr>
              <w:t xml:space="preserve">    :   Tomcat,</w:t>
            </w:r>
            <w:r w:rsidR="004431B8">
              <w:rPr>
                <w:rFonts w:eastAsia="Calibri"/>
                <w:sz w:val="24"/>
                <w:szCs w:val="24"/>
              </w:rPr>
              <w:t xml:space="preserve"> JB</w:t>
            </w:r>
            <w:r>
              <w:rPr>
                <w:rFonts w:eastAsia="Calibri"/>
                <w:sz w:val="24"/>
                <w:szCs w:val="24"/>
              </w:rPr>
              <w:t>oss.</w:t>
            </w:r>
          </w:p>
          <w:p w:rsidR="00530A18" w:rsidRDefault="00530A18">
            <w:pPr>
              <w:autoSpaceDE w:val="0"/>
              <w:rPr>
                <w:rFonts w:eastAsia="Calibri"/>
                <w:sz w:val="24"/>
                <w:szCs w:val="24"/>
              </w:rPr>
            </w:pPr>
          </w:p>
          <w:p w:rsidR="00530A18" w:rsidRDefault="00530A18">
            <w:pPr>
              <w:pBdr>
                <w:bottom w:val="single" w:sz="12" w:space="1" w:color="000000"/>
              </w:pBdr>
              <w:rPr>
                <w:sz w:val="24"/>
                <w:szCs w:val="24"/>
              </w:rPr>
            </w:pPr>
            <w:r>
              <w:rPr>
                <w:rFonts w:eastAsia="Calibri"/>
                <w:b/>
                <w:sz w:val="24"/>
                <w:szCs w:val="24"/>
              </w:rPr>
              <w:t>Professional Certification</w:t>
            </w:r>
          </w:p>
          <w:p w:rsidR="00530A18" w:rsidRDefault="00530A18">
            <w:pPr>
              <w:pStyle w:val="MediumGrid1-Accent21"/>
              <w:ind w:left="0"/>
              <w:rPr>
                <w:sz w:val="24"/>
                <w:szCs w:val="24"/>
              </w:rPr>
            </w:pPr>
          </w:p>
          <w:p w:rsidR="00530A18" w:rsidRDefault="00530A18" w:rsidP="00BC707E">
            <w:pPr>
              <w:pStyle w:val="MediumGrid1-Accent21"/>
              <w:ind w:left="0"/>
              <w:rPr>
                <w:rFonts w:eastAsia="Calibri"/>
                <w:b/>
                <w:sz w:val="24"/>
                <w:szCs w:val="24"/>
              </w:rPr>
            </w:pPr>
            <w:r>
              <w:rPr>
                <w:sz w:val="24"/>
                <w:szCs w:val="24"/>
              </w:rPr>
              <w:t>Oracle C</w:t>
            </w:r>
            <w:r w:rsidR="00306460">
              <w:rPr>
                <w:sz w:val="24"/>
                <w:szCs w:val="24"/>
              </w:rPr>
              <w:t>ertified Professional, Java SE 7 Programmer (OCJP 7</w:t>
            </w:r>
            <w:r>
              <w:rPr>
                <w:sz w:val="24"/>
                <w:szCs w:val="24"/>
              </w:rPr>
              <w:t>).</w:t>
            </w:r>
            <w:r w:rsidR="00BC707E">
              <w:rPr>
                <w:rFonts w:eastAsia="Calibri"/>
                <w:b/>
                <w:sz w:val="24"/>
                <w:szCs w:val="24"/>
              </w:rPr>
              <w:t xml:space="preserve"> </w:t>
            </w:r>
          </w:p>
          <w:p w:rsidR="00530A18" w:rsidRDefault="00530A18">
            <w:pPr>
              <w:pBdr>
                <w:bottom w:val="single" w:sz="12" w:space="1" w:color="000000"/>
              </w:pBdr>
              <w:rPr>
                <w:rFonts w:eastAsia="Calibri"/>
                <w:b/>
                <w:sz w:val="24"/>
                <w:szCs w:val="24"/>
              </w:rPr>
            </w:pPr>
          </w:p>
          <w:p w:rsidR="00530A18" w:rsidRDefault="00530A18">
            <w:pPr>
              <w:pBdr>
                <w:bottom w:val="single" w:sz="12" w:space="1" w:color="000000"/>
              </w:pBdr>
              <w:rPr>
                <w:rFonts w:ascii="Verdana" w:hAnsi="Verdana" w:cs="Verdana"/>
                <w:bCs/>
              </w:rPr>
            </w:pPr>
            <w:r>
              <w:rPr>
                <w:rFonts w:eastAsia="Calibri"/>
                <w:b/>
                <w:sz w:val="24"/>
                <w:szCs w:val="24"/>
              </w:rPr>
              <w:t xml:space="preserve">Professional Experience </w:t>
            </w:r>
          </w:p>
          <w:p w:rsidR="001C43FE" w:rsidRDefault="001C43FE" w:rsidP="001C43FE">
            <w:pPr>
              <w:rPr>
                <w:rFonts w:eastAsia="Calibri"/>
                <w:b/>
                <w:sz w:val="24"/>
                <w:szCs w:val="24"/>
              </w:rPr>
            </w:pPr>
            <w:bookmarkStart w:id="1" w:name="OLE_LINK4"/>
          </w:p>
          <w:p w:rsidR="001C43FE" w:rsidRDefault="001C43FE" w:rsidP="001C43FE">
            <w:pPr>
              <w:rPr>
                <w:rFonts w:eastAsia="Calibri"/>
                <w:b/>
                <w:sz w:val="24"/>
                <w:szCs w:val="24"/>
              </w:rPr>
            </w:pPr>
            <w:r>
              <w:rPr>
                <w:rFonts w:eastAsia="Calibri"/>
                <w:b/>
                <w:sz w:val="24"/>
                <w:szCs w:val="24"/>
              </w:rPr>
              <w:t>Company</w:t>
            </w:r>
            <w:r w:rsidR="006E2517">
              <w:rPr>
                <w:rFonts w:eastAsia="Calibri"/>
                <w:b/>
                <w:sz w:val="24"/>
                <w:szCs w:val="24"/>
              </w:rPr>
              <w:t xml:space="preserve">       </w:t>
            </w:r>
            <w:r>
              <w:rPr>
                <w:rFonts w:ascii="Verdana" w:hAnsi="Verdana" w:cs="Verdana"/>
                <w:b/>
                <w:sz w:val="22"/>
              </w:rPr>
              <w:t xml:space="preserve">: </w:t>
            </w:r>
            <w:r w:rsidR="006E2517">
              <w:rPr>
                <w:rFonts w:ascii="Verdana" w:hAnsi="Verdana" w:cs="Verdana"/>
                <w:b/>
                <w:sz w:val="22"/>
              </w:rPr>
              <w:t xml:space="preserve"> </w:t>
            </w:r>
            <w:r w:rsidRPr="00304D5B">
              <w:rPr>
                <w:rFonts w:eastAsia="Calibri"/>
                <w:b/>
                <w:sz w:val="24"/>
                <w:szCs w:val="24"/>
              </w:rPr>
              <w:t>Sears Pune ,</w:t>
            </w:r>
            <w:r w:rsidR="00BC707E" w:rsidRPr="00304D5B">
              <w:rPr>
                <w:rFonts w:eastAsia="Calibri"/>
                <w:b/>
                <w:sz w:val="24"/>
                <w:szCs w:val="24"/>
              </w:rPr>
              <w:t xml:space="preserve">  Technical Associate, Sep</w:t>
            </w:r>
            <w:r w:rsidRPr="00304D5B">
              <w:rPr>
                <w:rFonts w:eastAsia="Calibri"/>
                <w:b/>
                <w:sz w:val="24"/>
                <w:szCs w:val="24"/>
              </w:rPr>
              <w:t>-2016 to Till Date</w:t>
            </w:r>
          </w:p>
          <w:p w:rsidR="00EA0DC2" w:rsidRDefault="006E2517" w:rsidP="00EA0DC2">
            <w:pPr>
              <w:rPr>
                <w:rFonts w:eastAsia="Calibri"/>
                <w:b/>
                <w:sz w:val="24"/>
                <w:szCs w:val="24"/>
              </w:rPr>
            </w:pPr>
            <w:r>
              <w:rPr>
                <w:rFonts w:eastAsia="Calibri"/>
                <w:b/>
                <w:sz w:val="24"/>
                <w:szCs w:val="24"/>
              </w:rPr>
              <w:t>Project</w:t>
            </w:r>
            <w:r>
              <w:rPr>
                <w:rFonts w:eastAsia="Calibri"/>
                <w:b/>
                <w:sz w:val="24"/>
                <w:szCs w:val="24"/>
              </w:rPr>
              <w:tab/>
              <w:t xml:space="preserve">:  </w:t>
            </w:r>
            <w:r w:rsidR="00EA0DC2">
              <w:rPr>
                <w:rFonts w:eastAsia="Calibri"/>
                <w:b/>
                <w:sz w:val="24"/>
                <w:szCs w:val="24"/>
              </w:rPr>
              <w:t>Universal Checkout</w:t>
            </w:r>
          </w:p>
          <w:p w:rsidR="00EA0DC2" w:rsidRDefault="006E2517" w:rsidP="00EA0DC2">
            <w:pPr>
              <w:rPr>
                <w:rFonts w:eastAsia="Calibri"/>
                <w:b/>
                <w:sz w:val="24"/>
                <w:szCs w:val="24"/>
              </w:rPr>
            </w:pPr>
            <w:r>
              <w:rPr>
                <w:rFonts w:eastAsia="Calibri"/>
                <w:b/>
                <w:sz w:val="24"/>
                <w:szCs w:val="24"/>
              </w:rPr>
              <w:t>Client</w:t>
            </w:r>
            <w:r>
              <w:rPr>
                <w:rFonts w:eastAsia="Calibri"/>
                <w:b/>
                <w:sz w:val="24"/>
                <w:szCs w:val="24"/>
              </w:rPr>
              <w:tab/>
            </w:r>
            <w:r>
              <w:rPr>
                <w:rFonts w:eastAsia="Calibri"/>
                <w:b/>
                <w:sz w:val="24"/>
                <w:szCs w:val="24"/>
              </w:rPr>
              <w:tab/>
              <w:t xml:space="preserve">:  </w:t>
            </w:r>
            <w:r w:rsidR="00EA0DC2">
              <w:rPr>
                <w:rFonts w:eastAsia="Calibri"/>
                <w:b/>
                <w:sz w:val="24"/>
                <w:szCs w:val="24"/>
              </w:rPr>
              <w:t>Sears.</w:t>
            </w:r>
          </w:p>
          <w:p w:rsidR="008461AF" w:rsidRDefault="00BC707E" w:rsidP="00BC707E">
            <w:pPr>
              <w:rPr>
                <w:rFonts w:eastAsia="Calibri"/>
                <w:b/>
                <w:sz w:val="24"/>
                <w:szCs w:val="24"/>
              </w:rPr>
            </w:pPr>
            <w:r>
              <w:rPr>
                <w:rFonts w:eastAsia="Calibri"/>
                <w:b/>
                <w:sz w:val="24"/>
                <w:szCs w:val="24"/>
              </w:rPr>
              <w:t>Technology</w:t>
            </w:r>
            <w:r>
              <w:rPr>
                <w:rFonts w:eastAsia="Calibri"/>
                <w:b/>
                <w:sz w:val="24"/>
                <w:szCs w:val="24"/>
              </w:rPr>
              <w:tab/>
              <w:t xml:space="preserve">:  </w:t>
            </w:r>
            <w:r w:rsidR="00EA0DC2">
              <w:rPr>
                <w:rFonts w:eastAsia="Calibri"/>
                <w:b/>
                <w:sz w:val="24"/>
                <w:szCs w:val="24"/>
              </w:rPr>
              <w:t>Core JAVA,Spring,</w:t>
            </w:r>
            <w:r w:rsidR="008D111A">
              <w:rPr>
                <w:rFonts w:eastAsia="Calibri"/>
                <w:b/>
                <w:sz w:val="24"/>
                <w:szCs w:val="24"/>
              </w:rPr>
              <w:t xml:space="preserve"> </w:t>
            </w:r>
            <w:r w:rsidR="00EA0DC2">
              <w:rPr>
                <w:rFonts w:eastAsia="Calibri"/>
                <w:b/>
                <w:sz w:val="24"/>
                <w:szCs w:val="24"/>
              </w:rPr>
              <w:t>JUnit, Agi</w:t>
            </w:r>
            <w:r w:rsidR="006B2450">
              <w:rPr>
                <w:rFonts w:eastAsia="Calibri"/>
                <w:b/>
                <w:sz w:val="24"/>
                <w:szCs w:val="24"/>
              </w:rPr>
              <w:t>le, RESTful Web Service,</w:t>
            </w:r>
            <w:r w:rsidR="00CC7E3B">
              <w:rPr>
                <w:rFonts w:eastAsia="Calibri"/>
                <w:b/>
                <w:sz w:val="24"/>
                <w:szCs w:val="24"/>
              </w:rPr>
              <w:t>M</w:t>
            </w:r>
            <w:r w:rsidR="00CC7E3B" w:rsidRPr="00CC7E3B">
              <w:rPr>
                <w:rFonts w:eastAsia="Calibri"/>
                <w:b/>
                <w:sz w:val="24"/>
                <w:szCs w:val="24"/>
              </w:rPr>
              <w:t>ockito</w:t>
            </w:r>
            <w:r w:rsidR="00CC7E3B">
              <w:rPr>
                <w:rFonts w:eastAsia="Calibri"/>
                <w:b/>
                <w:sz w:val="24"/>
                <w:szCs w:val="24"/>
              </w:rPr>
              <w:t>.</w:t>
            </w:r>
          </w:p>
          <w:p w:rsidR="00EA0DC2" w:rsidRDefault="009D100A" w:rsidP="00EA0DC2">
            <w:pPr>
              <w:rPr>
                <w:rFonts w:eastAsia="Calibri"/>
                <w:b/>
                <w:sz w:val="24"/>
                <w:szCs w:val="24"/>
              </w:rPr>
            </w:pPr>
            <w:r>
              <w:rPr>
                <w:rFonts w:eastAsia="Calibri"/>
                <w:b/>
                <w:sz w:val="24"/>
                <w:szCs w:val="24"/>
              </w:rPr>
              <w:t xml:space="preserve">OS                   :  </w:t>
            </w:r>
            <w:r w:rsidR="00EA0DC2">
              <w:rPr>
                <w:rFonts w:eastAsia="Calibri"/>
                <w:b/>
                <w:sz w:val="24"/>
                <w:szCs w:val="24"/>
              </w:rPr>
              <w:t xml:space="preserve"> Unix.</w:t>
            </w:r>
          </w:p>
          <w:p w:rsidR="00EA0DC2" w:rsidRDefault="00EA0DC2" w:rsidP="00EA0DC2">
            <w:pPr>
              <w:rPr>
                <w:rFonts w:eastAsia="Calibri"/>
                <w:b/>
                <w:sz w:val="24"/>
                <w:szCs w:val="24"/>
              </w:rPr>
            </w:pPr>
            <w:r>
              <w:rPr>
                <w:rFonts w:eastAsia="Calibri"/>
                <w:b/>
                <w:sz w:val="24"/>
                <w:szCs w:val="24"/>
              </w:rPr>
              <w:t>Server</w:t>
            </w:r>
            <w:r w:rsidR="0017469E">
              <w:rPr>
                <w:rFonts w:eastAsia="Calibri"/>
                <w:b/>
                <w:sz w:val="24"/>
                <w:szCs w:val="24"/>
              </w:rPr>
              <w:t xml:space="preserve">         </w:t>
            </w:r>
            <w:r>
              <w:rPr>
                <w:rFonts w:eastAsia="Calibri"/>
                <w:b/>
                <w:sz w:val="24"/>
                <w:szCs w:val="24"/>
              </w:rPr>
              <w:t xml:space="preserve">    :</w:t>
            </w:r>
            <w:r>
              <w:rPr>
                <w:rFonts w:eastAsia="Calibri"/>
                <w:sz w:val="24"/>
                <w:szCs w:val="24"/>
              </w:rPr>
              <w:t xml:space="preserve">   </w:t>
            </w:r>
            <w:r>
              <w:rPr>
                <w:rFonts w:eastAsia="Calibri"/>
                <w:b/>
                <w:bCs/>
                <w:sz w:val="24"/>
                <w:szCs w:val="24"/>
              </w:rPr>
              <w:t>Tomcat</w:t>
            </w:r>
          </w:p>
          <w:p w:rsidR="00EA0DC2" w:rsidRDefault="009D100A" w:rsidP="00EA0DC2">
            <w:pPr>
              <w:rPr>
                <w:rFonts w:eastAsia="Calibri"/>
                <w:b/>
                <w:sz w:val="24"/>
                <w:szCs w:val="24"/>
              </w:rPr>
            </w:pPr>
            <w:r>
              <w:rPr>
                <w:rFonts w:eastAsia="Calibri"/>
                <w:b/>
                <w:sz w:val="24"/>
                <w:szCs w:val="24"/>
              </w:rPr>
              <w:t xml:space="preserve">Tools               :  </w:t>
            </w:r>
            <w:r w:rsidR="00EA0DC2">
              <w:rPr>
                <w:rFonts w:eastAsia="Calibri"/>
                <w:b/>
                <w:sz w:val="24"/>
                <w:szCs w:val="24"/>
              </w:rPr>
              <w:t xml:space="preserve"> Eclipse, Agile.</w:t>
            </w:r>
          </w:p>
          <w:p w:rsidR="00EA0DC2" w:rsidRDefault="00FE79B5" w:rsidP="00EA0DC2">
            <w:pPr>
              <w:rPr>
                <w:rFonts w:ascii="Verdana" w:hAnsi="Verdana" w:cs="Verdana"/>
                <w:b/>
                <w:bCs/>
              </w:rPr>
            </w:pPr>
            <w:r>
              <w:rPr>
                <w:rFonts w:eastAsia="Calibri"/>
                <w:b/>
                <w:sz w:val="24"/>
                <w:szCs w:val="24"/>
              </w:rPr>
              <w:t>Duration</w:t>
            </w:r>
            <w:r>
              <w:rPr>
                <w:rFonts w:eastAsia="Calibri"/>
                <w:b/>
                <w:sz w:val="24"/>
                <w:szCs w:val="24"/>
              </w:rPr>
              <w:tab/>
              <w:t xml:space="preserve">:   </w:t>
            </w:r>
            <w:r w:rsidR="00EA0DC2">
              <w:rPr>
                <w:rFonts w:eastAsia="Calibri"/>
                <w:b/>
                <w:sz w:val="24"/>
                <w:szCs w:val="24"/>
              </w:rPr>
              <w:t>Sep 2016 –Till Date.</w:t>
            </w:r>
          </w:p>
          <w:p w:rsidR="00EA0DC2" w:rsidRDefault="00EA0DC2" w:rsidP="00EA0DC2">
            <w:pPr>
              <w:rPr>
                <w:rFonts w:ascii="Verdana" w:hAnsi="Verdana" w:cs="Verdana"/>
                <w:b/>
                <w:bCs/>
              </w:rPr>
            </w:pPr>
          </w:p>
          <w:p w:rsidR="00EA0DC2" w:rsidRDefault="00EA0DC2" w:rsidP="00EA0DC2">
            <w:pPr>
              <w:rPr>
                <w:rFonts w:eastAsia="Calibri"/>
                <w:sz w:val="24"/>
                <w:szCs w:val="24"/>
              </w:rPr>
            </w:pPr>
            <w:r>
              <w:rPr>
                <w:rFonts w:eastAsia="Calibri"/>
                <w:b/>
                <w:sz w:val="24"/>
                <w:szCs w:val="24"/>
              </w:rPr>
              <w:lastRenderedPageBreak/>
              <w:t>Project Description:</w:t>
            </w:r>
            <w:r>
              <w:rPr>
                <w:rFonts w:ascii="Verdana" w:hAnsi="Verdana" w:cs="Verdana"/>
                <w:b/>
                <w:bCs/>
              </w:rPr>
              <w:t xml:space="preserve"> </w:t>
            </w:r>
            <w:r>
              <w:rPr>
                <w:sz w:val="24"/>
              </w:rPr>
              <w:t xml:space="preserve"> </w:t>
            </w:r>
            <w:r>
              <w:rPr>
                <w:rFonts w:eastAsia="Calibri"/>
                <w:sz w:val="24"/>
                <w:szCs w:val="24"/>
              </w:rPr>
              <w:t xml:space="preserve">Universal checkout is main component of Sears and KMart ecommerce platform which plays major role in micro services architecture. It’s communicated with more than 30 micro services and act as central component. Mainly RESTFul Webservice is getting used for communication. Its handle users cart processing and product shipping and reservation. </w:t>
            </w:r>
          </w:p>
          <w:p w:rsidR="00EA0DC2" w:rsidRPr="00D571FE" w:rsidRDefault="00EA0DC2" w:rsidP="00EA0DC2">
            <w:pPr>
              <w:rPr>
                <w:rFonts w:eastAsia="Calibri"/>
                <w:sz w:val="24"/>
                <w:szCs w:val="24"/>
              </w:rPr>
            </w:pPr>
          </w:p>
          <w:p w:rsidR="00EA0DC2" w:rsidRPr="00F52FF8" w:rsidRDefault="00DB2549" w:rsidP="00EA0DC2">
            <w:pPr>
              <w:rPr>
                <w:rFonts w:eastAsia="Calibri"/>
                <w:b/>
                <w:sz w:val="24"/>
                <w:szCs w:val="24"/>
              </w:rPr>
            </w:pPr>
            <w:r>
              <w:rPr>
                <w:rFonts w:eastAsia="Calibri"/>
                <w:b/>
                <w:sz w:val="24"/>
                <w:szCs w:val="24"/>
              </w:rPr>
              <w:t xml:space="preserve">Role in the Project:  </w:t>
            </w:r>
            <w:r w:rsidR="00EA0DC2">
              <w:rPr>
                <w:rFonts w:eastAsia="Calibri"/>
                <w:b/>
                <w:sz w:val="24"/>
                <w:szCs w:val="24"/>
              </w:rPr>
              <w:t xml:space="preserve"> Technical Associate.</w:t>
            </w:r>
            <w:r w:rsidR="00EA0DC2">
              <w:rPr>
                <w:sz w:val="24"/>
              </w:rPr>
              <w:t xml:space="preserve"> </w:t>
            </w:r>
          </w:p>
          <w:p w:rsidR="00EA0DC2" w:rsidRDefault="00EA0DC2" w:rsidP="00EA0DC2">
            <w:pPr>
              <w:numPr>
                <w:ilvl w:val="0"/>
                <w:numId w:val="3"/>
              </w:numPr>
              <w:rPr>
                <w:sz w:val="24"/>
              </w:rPr>
            </w:pPr>
            <w:r>
              <w:rPr>
                <w:sz w:val="24"/>
                <w:szCs w:val="24"/>
              </w:rPr>
              <w:t>Development and release.</w:t>
            </w:r>
          </w:p>
          <w:p w:rsidR="00EA0DC2" w:rsidRDefault="00EA0DC2" w:rsidP="00EA0DC2">
            <w:pPr>
              <w:numPr>
                <w:ilvl w:val="0"/>
                <w:numId w:val="3"/>
              </w:numPr>
              <w:spacing w:before="60"/>
              <w:rPr>
                <w:sz w:val="24"/>
              </w:rPr>
            </w:pPr>
            <w:r>
              <w:rPr>
                <w:sz w:val="24"/>
              </w:rPr>
              <w:t xml:space="preserve">Requirement Gathering &amp; Analysis of Enhancement/Defect </w:t>
            </w:r>
          </w:p>
          <w:p w:rsidR="00EA0DC2" w:rsidRDefault="00EA0DC2" w:rsidP="00EA0DC2">
            <w:pPr>
              <w:numPr>
                <w:ilvl w:val="0"/>
                <w:numId w:val="3"/>
              </w:numPr>
              <w:spacing w:before="60"/>
              <w:rPr>
                <w:sz w:val="24"/>
              </w:rPr>
            </w:pPr>
            <w:r>
              <w:rPr>
                <w:sz w:val="24"/>
              </w:rPr>
              <w:t>Performance Tuning.</w:t>
            </w:r>
          </w:p>
          <w:p w:rsidR="00BE277D" w:rsidRDefault="00BE277D" w:rsidP="00BE277D">
            <w:pPr>
              <w:spacing w:before="60"/>
              <w:rPr>
                <w:sz w:val="24"/>
              </w:rPr>
            </w:pPr>
          </w:p>
          <w:p w:rsidR="00BE277D" w:rsidRDefault="00BE277D" w:rsidP="00BE277D">
            <w:pPr>
              <w:rPr>
                <w:rFonts w:eastAsia="Calibri"/>
                <w:b/>
                <w:sz w:val="24"/>
                <w:szCs w:val="24"/>
              </w:rPr>
            </w:pPr>
            <w:r>
              <w:rPr>
                <w:rFonts w:eastAsia="Calibri"/>
                <w:b/>
                <w:sz w:val="24"/>
                <w:szCs w:val="24"/>
              </w:rPr>
              <w:t>Project</w:t>
            </w:r>
            <w:r>
              <w:rPr>
                <w:rFonts w:eastAsia="Calibri"/>
                <w:b/>
                <w:sz w:val="24"/>
                <w:szCs w:val="24"/>
              </w:rPr>
              <w:tab/>
              <w:t xml:space="preserve">:  </w:t>
            </w:r>
            <w:r>
              <w:rPr>
                <w:rFonts w:eastAsia="Calibri"/>
                <w:b/>
                <w:sz w:val="24"/>
                <w:szCs w:val="24"/>
              </w:rPr>
              <w:tab/>
            </w:r>
            <w:r w:rsidR="00BD219F">
              <w:rPr>
                <w:rFonts w:eastAsia="Calibri"/>
                <w:b/>
                <w:sz w:val="24"/>
                <w:szCs w:val="24"/>
              </w:rPr>
              <w:t>Order Explorer</w:t>
            </w:r>
          </w:p>
          <w:p w:rsidR="00BE277D" w:rsidRDefault="00BE277D" w:rsidP="00BE277D">
            <w:pPr>
              <w:rPr>
                <w:rFonts w:eastAsia="Calibri"/>
                <w:b/>
                <w:sz w:val="24"/>
                <w:szCs w:val="24"/>
              </w:rPr>
            </w:pPr>
            <w:r>
              <w:rPr>
                <w:rFonts w:eastAsia="Calibri"/>
                <w:b/>
                <w:sz w:val="24"/>
                <w:szCs w:val="24"/>
              </w:rPr>
              <w:t>Client</w:t>
            </w:r>
            <w:r>
              <w:rPr>
                <w:rFonts w:eastAsia="Calibri"/>
                <w:b/>
                <w:sz w:val="24"/>
                <w:szCs w:val="24"/>
              </w:rPr>
              <w:tab/>
            </w:r>
            <w:r>
              <w:rPr>
                <w:rFonts w:eastAsia="Calibri"/>
                <w:b/>
                <w:sz w:val="24"/>
                <w:szCs w:val="24"/>
              </w:rPr>
              <w:tab/>
              <w:t xml:space="preserve">:  </w:t>
            </w:r>
            <w:r>
              <w:rPr>
                <w:rFonts w:eastAsia="Calibri"/>
                <w:b/>
                <w:sz w:val="24"/>
                <w:szCs w:val="24"/>
              </w:rPr>
              <w:tab/>
              <w:t>Sears.</w:t>
            </w:r>
          </w:p>
          <w:p w:rsidR="00BE277D" w:rsidRDefault="00BE277D" w:rsidP="00BD219F">
            <w:pPr>
              <w:rPr>
                <w:rFonts w:eastAsia="Calibri"/>
                <w:b/>
                <w:sz w:val="24"/>
                <w:szCs w:val="24"/>
              </w:rPr>
            </w:pPr>
            <w:r>
              <w:rPr>
                <w:rFonts w:eastAsia="Calibri"/>
                <w:b/>
                <w:sz w:val="24"/>
                <w:szCs w:val="24"/>
              </w:rPr>
              <w:t>Technology</w:t>
            </w:r>
            <w:r>
              <w:rPr>
                <w:rFonts w:eastAsia="Calibri"/>
                <w:b/>
                <w:sz w:val="24"/>
                <w:szCs w:val="24"/>
              </w:rPr>
              <w:tab/>
              <w:t xml:space="preserve">:  </w:t>
            </w:r>
            <w:r>
              <w:rPr>
                <w:rFonts w:eastAsia="Calibri"/>
                <w:b/>
                <w:sz w:val="24"/>
                <w:szCs w:val="24"/>
              </w:rPr>
              <w:tab/>
            </w:r>
            <w:r w:rsidR="00143410">
              <w:rPr>
                <w:rFonts w:eastAsia="Calibri"/>
                <w:b/>
                <w:sz w:val="24"/>
                <w:szCs w:val="24"/>
              </w:rPr>
              <w:t xml:space="preserve">Core JAVA,Spring, </w:t>
            </w:r>
            <w:r w:rsidR="007C70C4">
              <w:rPr>
                <w:rFonts w:eastAsia="Calibri"/>
                <w:b/>
                <w:sz w:val="24"/>
                <w:szCs w:val="24"/>
              </w:rPr>
              <w:t>JUnit,</w:t>
            </w:r>
            <w:r w:rsidR="00143410">
              <w:rPr>
                <w:rFonts w:eastAsia="Calibri"/>
                <w:b/>
                <w:sz w:val="24"/>
                <w:szCs w:val="24"/>
              </w:rPr>
              <w:t xml:space="preserve"> RESTful We</w:t>
            </w:r>
            <w:r w:rsidR="004D6C21">
              <w:rPr>
                <w:rFonts w:eastAsia="Calibri"/>
                <w:b/>
                <w:sz w:val="24"/>
                <w:szCs w:val="24"/>
              </w:rPr>
              <w:t>b Service.</w:t>
            </w:r>
          </w:p>
          <w:p w:rsidR="00BE277D" w:rsidRDefault="00BE277D" w:rsidP="00BE277D">
            <w:pPr>
              <w:rPr>
                <w:rFonts w:eastAsia="Calibri"/>
                <w:b/>
                <w:sz w:val="24"/>
                <w:szCs w:val="24"/>
              </w:rPr>
            </w:pPr>
            <w:r>
              <w:rPr>
                <w:rFonts w:eastAsia="Calibri"/>
                <w:b/>
                <w:sz w:val="24"/>
                <w:szCs w:val="24"/>
              </w:rPr>
              <w:t>OS                   :           Unix.</w:t>
            </w:r>
          </w:p>
          <w:p w:rsidR="00BE277D" w:rsidRDefault="00BE277D" w:rsidP="00BE277D">
            <w:pPr>
              <w:rPr>
                <w:rFonts w:eastAsia="Calibri"/>
                <w:b/>
                <w:sz w:val="24"/>
                <w:szCs w:val="24"/>
              </w:rPr>
            </w:pPr>
            <w:r>
              <w:rPr>
                <w:rFonts w:eastAsia="Calibri"/>
                <w:b/>
                <w:sz w:val="24"/>
                <w:szCs w:val="24"/>
              </w:rPr>
              <w:t>Server             :</w:t>
            </w:r>
            <w:r>
              <w:rPr>
                <w:rFonts w:eastAsia="Calibri"/>
                <w:sz w:val="24"/>
                <w:szCs w:val="24"/>
              </w:rPr>
              <w:t xml:space="preserve">           </w:t>
            </w:r>
            <w:r>
              <w:rPr>
                <w:rFonts w:eastAsia="Calibri"/>
                <w:b/>
                <w:bCs/>
                <w:sz w:val="24"/>
                <w:szCs w:val="24"/>
              </w:rPr>
              <w:t>Tomcat</w:t>
            </w:r>
          </w:p>
          <w:p w:rsidR="00BE277D" w:rsidRDefault="00BE277D" w:rsidP="00BE277D">
            <w:pPr>
              <w:rPr>
                <w:rFonts w:eastAsia="Calibri"/>
                <w:b/>
                <w:sz w:val="24"/>
                <w:szCs w:val="24"/>
              </w:rPr>
            </w:pPr>
            <w:r>
              <w:rPr>
                <w:rFonts w:eastAsia="Calibri"/>
                <w:b/>
                <w:sz w:val="24"/>
                <w:szCs w:val="24"/>
              </w:rPr>
              <w:t xml:space="preserve">Tools               :           </w:t>
            </w:r>
            <w:r w:rsidR="00BD219F">
              <w:rPr>
                <w:rFonts w:eastAsia="Calibri"/>
                <w:b/>
                <w:sz w:val="24"/>
                <w:szCs w:val="24"/>
              </w:rPr>
              <w:t>Eclips</w:t>
            </w:r>
            <w:r w:rsidR="00AE2F7E">
              <w:rPr>
                <w:rFonts w:eastAsia="Calibri"/>
                <w:b/>
                <w:sz w:val="24"/>
                <w:szCs w:val="24"/>
              </w:rPr>
              <w:t>e</w:t>
            </w:r>
          </w:p>
          <w:p w:rsidR="00BE277D" w:rsidRDefault="00BD219F" w:rsidP="00BE277D">
            <w:pPr>
              <w:rPr>
                <w:rFonts w:ascii="Verdana" w:hAnsi="Verdana" w:cs="Verdana"/>
                <w:b/>
                <w:bCs/>
              </w:rPr>
            </w:pPr>
            <w:r>
              <w:rPr>
                <w:rFonts w:eastAsia="Calibri"/>
                <w:b/>
                <w:sz w:val="24"/>
                <w:szCs w:val="24"/>
              </w:rPr>
              <w:t>Duration</w:t>
            </w:r>
            <w:r>
              <w:rPr>
                <w:rFonts w:eastAsia="Calibri"/>
                <w:b/>
                <w:sz w:val="24"/>
                <w:szCs w:val="24"/>
              </w:rPr>
              <w:tab/>
              <w:t xml:space="preserve">:  </w:t>
            </w:r>
            <w:r>
              <w:rPr>
                <w:rFonts w:eastAsia="Calibri"/>
                <w:b/>
                <w:sz w:val="24"/>
                <w:szCs w:val="24"/>
              </w:rPr>
              <w:tab/>
              <w:t>March</w:t>
            </w:r>
            <w:r w:rsidR="00BE277D">
              <w:rPr>
                <w:rFonts w:eastAsia="Calibri"/>
                <w:b/>
                <w:sz w:val="24"/>
                <w:szCs w:val="24"/>
              </w:rPr>
              <w:t xml:space="preserve"> 2016 </w:t>
            </w:r>
            <w:r>
              <w:rPr>
                <w:rFonts w:eastAsia="Calibri"/>
                <w:b/>
                <w:sz w:val="24"/>
                <w:szCs w:val="24"/>
              </w:rPr>
              <w:t>to August 2016</w:t>
            </w:r>
          </w:p>
          <w:p w:rsidR="00BE277D" w:rsidRDefault="00BE277D" w:rsidP="00BE277D">
            <w:pPr>
              <w:rPr>
                <w:rFonts w:ascii="Verdana" w:hAnsi="Verdana" w:cs="Verdana"/>
                <w:b/>
                <w:bCs/>
              </w:rPr>
            </w:pPr>
          </w:p>
          <w:p w:rsidR="001C5E08" w:rsidRDefault="00BE277D" w:rsidP="00BE277D">
            <w:pPr>
              <w:rPr>
                <w:sz w:val="24"/>
              </w:rPr>
            </w:pPr>
            <w:r>
              <w:rPr>
                <w:rFonts w:eastAsia="Calibri"/>
                <w:b/>
                <w:sz w:val="24"/>
                <w:szCs w:val="24"/>
              </w:rPr>
              <w:t>Project Description:</w:t>
            </w:r>
            <w:r>
              <w:rPr>
                <w:rFonts w:ascii="Verdana" w:hAnsi="Verdana" w:cs="Verdana"/>
                <w:b/>
                <w:bCs/>
              </w:rPr>
              <w:t xml:space="preserve"> </w:t>
            </w:r>
            <w:r>
              <w:rPr>
                <w:sz w:val="24"/>
              </w:rPr>
              <w:t xml:space="preserve"> </w:t>
            </w:r>
            <w:r w:rsidR="001C5E08">
              <w:rPr>
                <w:sz w:val="24"/>
              </w:rPr>
              <w:t>The Order Explorer tool is developed to Automate the stuck                 Orders due to some Validation Failures in Production.</w:t>
            </w:r>
            <w:r w:rsidR="003B1296">
              <w:rPr>
                <w:sz w:val="24"/>
              </w:rPr>
              <w:t xml:space="preserve"> There were around 800+ Orders stuck everyday which was </w:t>
            </w:r>
            <w:r w:rsidR="00F43D73">
              <w:rPr>
                <w:sz w:val="24"/>
              </w:rPr>
              <w:t>needed manually</w:t>
            </w:r>
            <w:r w:rsidR="003B1296">
              <w:rPr>
                <w:sz w:val="24"/>
              </w:rPr>
              <w:t xml:space="preserve"> afford to correct those orders. In Order Explorer we have Automated those orders.</w:t>
            </w:r>
          </w:p>
          <w:p w:rsidR="001C5E08" w:rsidRDefault="001C5E08" w:rsidP="00BE277D">
            <w:pPr>
              <w:rPr>
                <w:sz w:val="24"/>
              </w:rPr>
            </w:pPr>
          </w:p>
          <w:p w:rsidR="00BE277D" w:rsidRPr="00F52FF8" w:rsidRDefault="00CD45B2" w:rsidP="00BE277D">
            <w:pPr>
              <w:rPr>
                <w:rFonts w:eastAsia="Calibri"/>
                <w:b/>
                <w:sz w:val="24"/>
                <w:szCs w:val="24"/>
              </w:rPr>
            </w:pPr>
            <w:r>
              <w:rPr>
                <w:rFonts w:eastAsia="Calibri"/>
                <w:b/>
                <w:sz w:val="24"/>
                <w:szCs w:val="24"/>
              </w:rPr>
              <w:t xml:space="preserve">Role in the Project:   </w:t>
            </w:r>
            <w:r w:rsidR="00BE277D">
              <w:rPr>
                <w:rFonts w:eastAsia="Calibri"/>
                <w:b/>
                <w:sz w:val="24"/>
                <w:szCs w:val="24"/>
              </w:rPr>
              <w:t>Technical Associate.</w:t>
            </w:r>
            <w:r w:rsidR="00BE277D">
              <w:rPr>
                <w:sz w:val="24"/>
              </w:rPr>
              <w:t xml:space="preserve"> </w:t>
            </w:r>
          </w:p>
          <w:p w:rsidR="00BE277D" w:rsidRDefault="00BE277D" w:rsidP="00BE277D">
            <w:pPr>
              <w:numPr>
                <w:ilvl w:val="0"/>
                <w:numId w:val="3"/>
              </w:numPr>
              <w:rPr>
                <w:sz w:val="24"/>
              </w:rPr>
            </w:pPr>
            <w:r>
              <w:rPr>
                <w:sz w:val="24"/>
                <w:szCs w:val="24"/>
              </w:rPr>
              <w:t>Development and release.</w:t>
            </w:r>
          </w:p>
          <w:p w:rsidR="00530A18" w:rsidRPr="005C06C0" w:rsidRDefault="00BE277D" w:rsidP="005C06C0">
            <w:pPr>
              <w:numPr>
                <w:ilvl w:val="0"/>
                <w:numId w:val="3"/>
              </w:numPr>
              <w:spacing w:before="60"/>
              <w:rPr>
                <w:sz w:val="24"/>
              </w:rPr>
            </w:pPr>
            <w:r>
              <w:rPr>
                <w:sz w:val="24"/>
              </w:rPr>
              <w:t xml:space="preserve">Requirement Gathering &amp; Analysis of Enhancement/Defect </w:t>
            </w:r>
            <w:bookmarkEnd w:id="1"/>
          </w:p>
        </w:tc>
      </w:tr>
      <w:tr w:rsidR="00BC707E">
        <w:trPr>
          <w:trHeight w:val="314"/>
        </w:trPr>
        <w:tc>
          <w:tcPr>
            <w:tcW w:w="8568" w:type="dxa"/>
            <w:shd w:val="clear" w:color="auto" w:fill="auto"/>
          </w:tcPr>
          <w:p w:rsidR="00BC707E" w:rsidRDefault="00BC707E">
            <w:pPr>
              <w:autoSpaceDE w:val="0"/>
              <w:rPr>
                <w:rFonts w:eastAsia="Calibri"/>
                <w:sz w:val="24"/>
                <w:szCs w:val="24"/>
              </w:rPr>
            </w:pPr>
          </w:p>
        </w:tc>
      </w:tr>
    </w:tbl>
    <w:p w:rsidR="00530A18" w:rsidRDefault="00530A18">
      <w:pPr>
        <w:pBdr>
          <w:bottom w:val="single" w:sz="12" w:space="1" w:color="000000"/>
        </w:pBdr>
      </w:pPr>
    </w:p>
    <w:p w:rsidR="00530A18" w:rsidRDefault="00530A18">
      <w:pPr>
        <w:pBdr>
          <w:bottom w:val="single" w:sz="12" w:space="1" w:color="000000"/>
        </w:pBdr>
        <w:rPr>
          <w:sz w:val="24"/>
          <w:szCs w:val="24"/>
        </w:rPr>
      </w:pPr>
      <w:r>
        <w:rPr>
          <w:rFonts w:eastAsia="Calibri"/>
          <w:b/>
          <w:sz w:val="24"/>
          <w:szCs w:val="24"/>
        </w:rPr>
        <w:t xml:space="preserve">Education </w:t>
      </w:r>
    </w:p>
    <w:p w:rsidR="00530A18" w:rsidRDefault="00530A18">
      <w:pPr>
        <w:pStyle w:val="MediumGrid1-Accent21"/>
        <w:ind w:left="0"/>
        <w:rPr>
          <w:sz w:val="24"/>
          <w:szCs w:val="24"/>
        </w:rPr>
      </w:pPr>
    </w:p>
    <w:tbl>
      <w:tblPr>
        <w:tblW w:w="0" w:type="auto"/>
        <w:tblInd w:w="108" w:type="dxa"/>
        <w:tblLayout w:type="fixed"/>
        <w:tblLook w:val="0000"/>
      </w:tblPr>
      <w:tblGrid>
        <w:gridCol w:w="1809"/>
        <w:gridCol w:w="3686"/>
        <w:gridCol w:w="2977"/>
      </w:tblGrid>
      <w:tr w:rsidR="00530A18">
        <w:tc>
          <w:tcPr>
            <w:tcW w:w="1809" w:type="dxa"/>
            <w:shd w:val="clear" w:color="auto" w:fill="auto"/>
            <w:vAlign w:val="center"/>
          </w:tcPr>
          <w:p w:rsidR="00530A18" w:rsidRDefault="00530A18">
            <w:pPr>
              <w:rPr>
                <w:b/>
                <w:sz w:val="24"/>
                <w:szCs w:val="24"/>
              </w:rPr>
            </w:pPr>
            <w:r>
              <w:rPr>
                <w:rFonts w:eastAsia="Calibri"/>
                <w:b/>
                <w:sz w:val="24"/>
                <w:szCs w:val="24"/>
              </w:rPr>
              <w:t>Course</w:t>
            </w:r>
          </w:p>
        </w:tc>
        <w:tc>
          <w:tcPr>
            <w:tcW w:w="3686" w:type="dxa"/>
            <w:shd w:val="clear" w:color="auto" w:fill="auto"/>
            <w:vAlign w:val="center"/>
          </w:tcPr>
          <w:p w:rsidR="00530A18" w:rsidRDefault="00530A18">
            <w:pPr>
              <w:rPr>
                <w:rFonts w:eastAsia="Calibri"/>
                <w:b/>
                <w:sz w:val="24"/>
                <w:szCs w:val="24"/>
              </w:rPr>
            </w:pPr>
            <w:r>
              <w:rPr>
                <w:b/>
                <w:sz w:val="24"/>
                <w:szCs w:val="24"/>
              </w:rPr>
              <w:t xml:space="preserve">  </w:t>
            </w:r>
            <w:r>
              <w:rPr>
                <w:rFonts w:eastAsia="Calibri"/>
                <w:b/>
                <w:sz w:val="24"/>
                <w:szCs w:val="24"/>
              </w:rPr>
              <w:t>Board/University</w:t>
            </w:r>
          </w:p>
        </w:tc>
        <w:tc>
          <w:tcPr>
            <w:tcW w:w="2977" w:type="dxa"/>
            <w:shd w:val="clear" w:color="auto" w:fill="auto"/>
            <w:vAlign w:val="center"/>
          </w:tcPr>
          <w:p w:rsidR="00530A18" w:rsidRDefault="00530A18">
            <w:pPr>
              <w:jc w:val="center"/>
              <w:rPr>
                <w:sz w:val="22"/>
              </w:rPr>
            </w:pPr>
            <w:r>
              <w:rPr>
                <w:rFonts w:eastAsia="Calibri"/>
                <w:b/>
                <w:sz w:val="24"/>
                <w:szCs w:val="24"/>
              </w:rPr>
              <w:t>Year</w:t>
            </w:r>
          </w:p>
        </w:tc>
      </w:tr>
      <w:tr w:rsidR="00530A18">
        <w:tc>
          <w:tcPr>
            <w:tcW w:w="1809" w:type="dxa"/>
            <w:shd w:val="clear" w:color="auto" w:fill="auto"/>
          </w:tcPr>
          <w:p w:rsidR="00530A18" w:rsidRDefault="005764FB">
            <w:pPr>
              <w:rPr>
                <w:sz w:val="24"/>
                <w:szCs w:val="24"/>
              </w:rPr>
            </w:pPr>
            <w:r>
              <w:rPr>
                <w:sz w:val="22"/>
              </w:rPr>
              <w:t>MCA</w:t>
            </w:r>
          </w:p>
        </w:tc>
        <w:tc>
          <w:tcPr>
            <w:tcW w:w="3686" w:type="dxa"/>
            <w:shd w:val="clear" w:color="auto" w:fill="auto"/>
            <w:vAlign w:val="center"/>
          </w:tcPr>
          <w:p w:rsidR="00530A18" w:rsidRDefault="00530A18" w:rsidP="005764FB">
            <w:pPr>
              <w:rPr>
                <w:sz w:val="22"/>
              </w:rPr>
            </w:pPr>
            <w:r>
              <w:rPr>
                <w:sz w:val="24"/>
                <w:szCs w:val="24"/>
              </w:rPr>
              <w:t xml:space="preserve">  </w:t>
            </w:r>
            <w:r w:rsidR="005764FB">
              <w:rPr>
                <w:sz w:val="24"/>
                <w:szCs w:val="24"/>
              </w:rPr>
              <w:t>Pune University</w:t>
            </w:r>
            <w:r>
              <w:rPr>
                <w:sz w:val="24"/>
                <w:szCs w:val="24"/>
              </w:rPr>
              <w:t>.</w:t>
            </w:r>
          </w:p>
        </w:tc>
        <w:tc>
          <w:tcPr>
            <w:tcW w:w="2977" w:type="dxa"/>
            <w:shd w:val="clear" w:color="auto" w:fill="auto"/>
            <w:vAlign w:val="center"/>
          </w:tcPr>
          <w:p w:rsidR="00530A18" w:rsidRDefault="005764FB">
            <w:pPr>
              <w:jc w:val="center"/>
              <w:rPr>
                <w:sz w:val="22"/>
              </w:rPr>
            </w:pPr>
            <w:r>
              <w:rPr>
                <w:sz w:val="22"/>
              </w:rPr>
              <w:t>2015</w:t>
            </w:r>
          </w:p>
        </w:tc>
      </w:tr>
      <w:tr w:rsidR="00530A18">
        <w:tc>
          <w:tcPr>
            <w:tcW w:w="1809" w:type="dxa"/>
            <w:shd w:val="clear" w:color="auto" w:fill="auto"/>
          </w:tcPr>
          <w:p w:rsidR="00530A18" w:rsidRDefault="005764FB">
            <w:pPr>
              <w:rPr>
                <w:sz w:val="24"/>
                <w:szCs w:val="24"/>
              </w:rPr>
            </w:pPr>
            <w:r>
              <w:rPr>
                <w:sz w:val="22"/>
              </w:rPr>
              <w:t>BCA</w:t>
            </w:r>
          </w:p>
        </w:tc>
        <w:tc>
          <w:tcPr>
            <w:tcW w:w="3686" w:type="dxa"/>
            <w:shd w:val="clear" w:color="auto" w:fill="auto"/>
            <w:vAlign w:val="center"/>
          </w:tcPr>
          <w:p w:rsidR="00530A18" w:rsidRDefault="005764FB">
            <w:pPr>
              <w:rPr>
                <w:sz w:val="22"/>
              </w:rPr>
            </w:pPr>
            <w:r>
              <w:rPr>
                <w:sz w:val="24"/>
                <w:szCs w:val="24"/>
              </w:rPr>
              <w:t xml:space="preserve">  VNSGU University(Surat)</w:t>
            </w:r>
            <w:r w:rsidR="00530A18">
              <w:rPr>
                <w:sz w:val="24"/>
                <w:szCs w:val="24"/>
              </w:rPr>
              <w:t>.</w:t>
            </w:r>
          </w:p>
        </w:tc>
        <w:tc>
          <w:tcPr>
            <w:tcW w:w="2977" w:type="dxa"/>
            <w:shd w:val="clear" w:color="auto" w:fill="auto"/>
            <w:vAlign w:val="center"/>
          </w:tcPr>
          <w:p w:rsidR="00530A18" w:rsidRDefault="005764FB">
            <w:pPr>
              <w:jc w:val="center"/>
              <w:rPr>
                <w:sz w:val="22"/>
              </w:rPr>
            </w:pPr>
            <w:r>
              <w:rPr>
                <w:sz w:val="22"/>
              </w:rPr>
              <w:t>2012</w:t>
            </w:r>
          </w:p>
        </w:tc>
      </w:tr>
      <w:tr w:rsidR="00530A18">
        <w:tc>
          <w:tcPr>
            <w:tcW w:w="1809" w:type="dxa"/>
            <w:shd w:val="clear" w:color="auto" w:fill="auto"/>
          </w:tcPr>
          <w:p w:rsidR="00530A18" w:rsidRDefault="005764FB">
            <w:pPr>
              <w:rPr>
                <w:sz w:val="24"/>
                <w:szCs w:val="24"/>
              </w:rPr>
            </w:pPr>
            <w:r>
              <w:rPr>
                <w:sz w:val="22"/>
              </w:rPr>
              <w:t>HSC</w:t>
            </w:r>
          </w:p>
        </w:tc>
        <w:tc>
          <w:tcPr>
            <w:tcW w:w="3686" w:type="dxa"/>
            <w:shd w:val="clear" w:color="auto" w:fill="auto"/>
            <w:vAlign w:val="center"/>
          </w:tcPr>
          <w:p w:rsidR="00530A18" w:rsidRDefault="00530A18" w:rsidP="005764FB">
            <w:pPr>
              <w:rPr>
                <w:sz w:val="22"/>
              </w:rPr>
            </w:pPr>
            <w:r>
              <w:rPr>
                <w:sz w:val="24"/>
                <w:szCs w:val="24"/>
              </w:rPr>
              <w:t xml:space="preserve">  </w:t>
            </w:r>
            <w:r w:rsidR="005764FB">
              <w:rPr>
                <w:sz w:val="24"/>
                <w:szCs w:val="24"/>
              </w:rPr>
              <w:t>GSHEB</w:t>
            </w:r>
            <w:r w:rsidR="00FA72FD">
              <w:rPr>
                <w:sz w:val="24"/>
                <w:szCs w:val="24"/>
              </w:rPr>
              <w:t>(Surat)</w:t>
            </w:r>
          </w:p>
        </w:tc>
        <w:tc>
          <w:tcPr>
            <w:tcW w:w="2977" w:type="dxa"/>
            <w:shd w:val="clear" w:color="auto" w:fill="auto"/>
            <w:vAlign w:val="center"/>
          </w:tcPr>
          <w:p w:rsidR="00530A18" w:rsidRDefault="00530A18">
            <w:pPr>
              <w:jc w:val="center"/>
            </w:pPr>
            <w:r>
              <w:rPr>
                <w:sz w:val="22"/>
              </w:rPr>
              <w:t>200</w:t>
            </w:r>
            <w:r w:rsidR="005764FB">
              <w:rPr>
                <w:sz w:val="22"/>
              </w:rPr>
              <w:t>9</w:t>
            </w:r>
          </w:p>
        </w:tc>
      </w:tr>
    </w:tbl>
    <w:p w:rsidR="00530A18" w:rsidRDefault="00530A18">
      <w:pPr>
        <w:pBdr>
          <w:bottom w:val="single" w:sz="12" w:space="1" w:color="000000"/>
        </w:pBdr>
      </w:pPr>
    </w:p>
    <w:p w:rsidR="00530A18" w:rsidRDefault="00530A18">
      <w:pPr>
        <w:rPr>
          <w:sz w:val="24"/>
        </w:rPr>
      </w:pPr>
    </w:p>
    <w:p w:rsidR="00530A18" w:rsidRDefault="00530A18">
      <w:pPr>
        <w:pBdr>
          <w:bottom w:val="single" w:sz="12" w:space="1" w:color="000000"/>
        </w:pBdr>
        <w:rPr>
          <w:sz w:val="24"/>
        </w:rPr>
      </w:pPr>
      <w:r>
        <w:rPr>
          <w:b/>
          <w:sz w:val="24"/>
          <w:szCs w:val="24"/>
        </w:rPr>
        <w:t xml:space="preserve">Personal Details:   </w:t>
      </w:r>
    </w:p>
    <w:p w:rsidR="00530A18" w:rsidRDefault="00530A18">
      <w:pPr>
        <w:rPr>
          <w:sz w:val="24"/>
        </w:rPr>
      </w:pPr>
    </w:p>
    <w:tbl>
      <w:tblPr>
        <w:tblW w:w="0" w:type="auto"/>
        <w:tblLayout w:type="fixed"/>
        <w:tblLook w:val="0000"/>
      </w:tblPr>
      <w:tblGrid>
        <w:gridCol w:w="8525"/>
      </w:tblGrid>
      <w:tr w:rsidR="00530A18">
        <w:tc>
          <w:tcPr>
            <w:tcW w:w="8525" w:type="dxa"/>
            <w:shd w:val="clear" w:color="auto" w:fill="auto"/>
          </w:tcPr>
          <w:p w:rsidR="00530A18" w:rsidRDefault="00530A18">
            <w:pPr>
              <w:numPr>
                <w:ilvl w:val="0"/>
                <w:numId w:val="2"/>
              </w:numPr>
              <w:rPr>
                <w:sz w:val="24"/>
                <w:szCs w:val="24"/>
              </w:rPr>
            </w:pPr>
            <w:r>
              <w:rPr>
                <w:smallCaps/>
                <w:sz w:val="24"/>
                <w:szCs w:val="24"/>
              </w:rPr>
              <w:t>DATE OF BIRTH</w:t>
            </w:r>
            <w:r>
              <w:rPr>
                <w:smallCaps/>
                <w:sz w:val="24"/>
                <w:szCs w:val="24"/>
              </w:rPr>
              <w:tab/>
              <w:t>:</w:t>
            </w:r>
            <w:r w:rsidR="00EE459E">
              <w:rPr>
                <w:sz w:val="24"/>
                <w:szCs w:val="24"/>
              </w:rPr>
              <w:t xml:space="preserve"> 23-09-1991</w:t>
            </w:r>
            <w:r>
              <w:rPr>
                <w:sz w:val="24"/>
                <w:szCs w:val="24"/>
              </w:rPr>
              <w:t>.</w:t>
            </w:r>
          </w:p>
          <w:p w:rsidR="00530A18" w:rsidRDefault="00530A18" w:rsidP="00FC783D">
            <w:pPr>
              <w:numPr>
                <w:ilvl w:val="0"/>
                <w:numId w:val="2"/>
              </w:numPr>
              <w:rPr>
                <w:sz w:val="24"/>
                <w:szCs w:val="24"/>
              </w:rPr>
            </w:pPr>
            <w:r>
              <w:rPr>
                <w:sz w:val="24"/>
                <w:szCs w:val="24"/>
              </w:rPr>
              <w:t>MARITAL STATUS</w:t>
            </w:r>
            <w:r>
              <w:rPr>
                <w:sz w:val="24"/>
                <w:szCs w:val="24"/>
              </w:rPr>
              <w:tab/>
              <w:t xml:space="preserve">: </w:t>
            </w:r>
            <w:r w:rsidR="00EE459E">
              <w:rPr>
                <w:sz w:val="24"/>
                <w:szCs w:val="24"/>
              </w:rPr>
              <w:t>Single</w:t>
            </w:r>
            <w:r>
              <w:rPr>
                <w:sz w:val="24"/>
                <w:szCs w:val="24"/>
              </w:rPr>
              <w:t>.</w:t>
            </w:r>
          </w:p>
          <w:p w:rsidR="00530A18" w:rsidRPr="00EE459E" w:rsidRDefault="00530A18" w:rsidP="00EE459E">
            <w:pPr>
              <w:pStyle w:val="Heading3"/>
              <w:keepLines w:val="0"/>
              <w:tabs>
                <w:tab w:val="clear" w:pos="0"/>
              </w:tabs>
              <w:spacing w:before="0"/>
              <w:rPr>
                <w:rFonts w:ascii="Times New Roman" w:hAnsi="Times New Roman" w:cs="Times New Roman"/>
                <w:b w:val="0"/>
                <w:bCs w:val="0"/>
                <w:color w:val="auto"/>
                <w:sz w:val="24"/>
                <w:szCs w:val="24"/>
              </w:rPr>
            </w:pPr>
          </w:p>
          <w:p w:rsidR="00530A18" w:rsidRDefault="00530A18">
            <w:pPr>
              <w:rPr>
                <w:sz w:val="18"/>
              </w:rPr>
            </w:pPr>
          </w:p>
        </w:tc>
      </w:tr>
    </w:tbl>
    <w:p w:rsidR="00530A18" w:rsidRDefault="00530A18">
      <w:pPr>
        <w:pStyle w:val="BodyText"/>
        <w:jc w:val="left"/>
        <w:rPr>
          <w:sz w:val="24"/>
        </w:rPr>
      </w:pPr>
      <w:r>
        <w:rPr>
          <w:rFonts w:ascii="Times New Roman" w:hAnsi="Times New Roman" w:cs="Times New Roman"/>
          <w:b/>
          <w:i/>
          <w:sz w:val="24"/>
        </w:rPr>
        <w:t>This is to declare that all the above entries are true to the best of my knowledge</w:t>
      </w:r>
      <w:r>
        <w:rPr>
          <w:rFonts w:ascii="Times New Roman" w:hAnsi="Times New Roman" w:cs="Times New Roman"/>
          <w:sz w:val="24"/>
        </w:rPr>
        <w:t>.</w:t>
      </w:r>
    </w:p>
    <w:p w:rsidR="00530A18" w:rsidRDefault="00530A18">
      <w:pPr>
        <w:rPr>
          <w:sz w:val="24"/>
        </w:rPr>
      </w:pPr>
      <w:r>
        <w:rPr>
          <w:sz w:val="24"/>
        </w:rPr>
        <w:t xml:space="preserve">Date     :  </w:t>
      </w:r>
    </w:p>
    <w:p w:rsidR="00530A18" w:rsidRDefault="00530A18">
      <w:r>
        <w:rPr>
          <w:sz w:val="24"/>
        </w:rPr>
        <w:t xml:space="preserve">Place    : </w:t>
      </w:r>
      <w:r>
        <w:rPr>
          <w:b/>
          <w:sz w:val="24"/>
        </w:rPr>
        <w:t xml:space="preserve">Pune </w:t>
      </w:r>
      <w:r>
        <w:rPr>
          <w:sz w:val="24"/>
        </w:rPr>
        <w:t xml:space="preserve">                                                                             </w:t>
      </w:r>
      <w:r w:rsidR="00EE459E">
        <w:rPr>
          <w:b/>
          <w:sz w:val="24"/>
        </w:rPr>
        <w:t>Abhishek Trivedi</w:t>
      </w:r>
      <w:r>
        <w:rPr>
          <w:sz w:val="24"/>
        </w:rPr>
        <w:t xml:space="preserve">                                              </w:t>
      </w:r>
    </w:p>
    <w:sectPr w:rsidR="00530A18" w:rsidSect="007D434F">
      <w:footerReference w:type="default" r:id="rId8"/>
      <w:pgSz w:w="11906" w:h="16838"/>
      <w:pgMar w:top="630" w:right="1800" w:bottom="1054" w:left="1800" w:header="720" w:footer="54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12BF" w:rsidRDefault="009F12BF">
      <w:r>
        <w:separator/>
      </w:r>
    </w:p>
  </w:endnote>
  <w:endnote w:type="continuationSeparator" w:id="1">
    <w:p w:rsidR="009F12BF" w:rsidRDefault="009F12B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Lucida Sans">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0A18" w:rsidRDefault="00530A1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12BF" w:rsidRDefault="009F12BF">
      <w:r>
        <w:separator/>
      </w:r>
    </w:p>
  </w:footnote>
  <w:footnote w:type="continuationSeparator" w:id="1">
    <w:p w:rsidR="009F12BF" w:rsidRDefault="009F12B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3"/>
    <w:lvl w:ilvl="0">
      <w:start w:val="1"/>
      <w:numFmt w:val="bullet"/>
      <w:lvlText w:val=""/>
      <w:lvlJc w:val="left"/>
      <w:pPr>
        <w:tabs>
          <w:tab w:val="num" w:pos="720"/>
        </w:tabs>
        <w:ind w:left="720" w:hanging="360"/>
      </w:pPr>
      <w:rPr>
        <w:rFonts w:ascii="Symbol" w:hAnsi="Symbol" w:cs="Symbol"/>
      </w:rPr>
    </w:lvl>
  </w:abstractNum>
  <w:abstractNum w:abstractNumId="2">
    <w:nsid w:val="00000003"/>
    <w:multiLevelType w:val="singleLevel"/>
    <w:tmpl w:val="00000003"/>
    <w:name w:val="WW8Num4"/>
    <w:lvl w:ilvl="0">
      <w:start w:val="1"/>
      <w:numFmt w:val="bullet"/>
      <w:lvlText w:val=""/>
      <w:lvlJc w:val="left"/>
      <w:pPr>
        <w:tabs>
          <w:tab w:val="num" w:pos="1080"/>
        </w:tabs>
        <w:ind w:left="1080" w:hanging="360"/>
      </w:pPr>
      <w:rPr>
        <w:rFonts w:ascii="Symbol" w:hAnsi="Symbol" w:cs="Symbol"/>
      </w:rPr>
    </w:lvl>
  </w:abstractNum>
  <w:abstractNum w:abstractNumId="3">
    <w:nsid w:val="6D3152DB"/>
    <w:multiLevelType w:val="hybridMultilevel"/>
    <w:tmpl w:val="D17050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0"/>
    <w:footnote w:id="1"/>
  </w:footnotePr>
  <w:endnotePr>
    <w:endnote w:id="0"/>
    <w:endnote w:id="1"/>
  </w:endnotePr>
  <w:compat/>
  <w:rsids>
    <w:rsidRoot w:val="0081386F"/>
    <w:rsid w:val="000006C6"/>
    <w:rsid w:val="00006F65"/>
    <w:rsid w:val="000131AD"/>
    <w:rsid w:val="0003072F"/>
    <w:rsid w:val="0003226A"/>
    <w:rsid w:val="00034674"/>
    <w:rsid w:val="000648C0"/>
    <w:rsid w:val="00065155"/>
    <w:rsid w:val="000659B6"/>
    <w:rsid w:val="00082A57"/>
    <w:rsid w:val="0009077E"/>
    <w:rsid w:val="00092DDF"/>
    <w:rsid w:val="00096452"/>
    <w:rsid w:val="000A058B"/>
    <w:rsid w:val="000B090D"/>
    <w:rsid w:val="000B33DE"/>
    <w:rsid w:val="000C144B"/>
    <w:rsid w:val="000C2980"/>
    <w:rsid w:val="000C717D"/>
    <w:rsid w:val="000D37C0"/>
    <w:rsid w:val="000D5E46"/>
    <w:rsid w:val="000E1D8C"/>
    <w:rsid w:val="000E559B"/>
    <w:rsid w:val="000F2D4A"/>
    <w:rsid w:val="00104A60"/>
    <w:rsid w:val="001070D7"/>
    <w:rsid w:val="00123277"/>
    <w:rsid w:val="00126F6D"/>
    <w:rsid w:val="001270C0"/>
    <w:rsid w:val="0014094E"/>
    <w:rsid w:val="00141634"/>
    <w:rsid w:val="00143410"/>
    <w:rsid w:val="001548B4"/>
    <w:rsid w:val="00157F3A"/>
    <w:rsid w:val="0017469E"/>
    <w:rsid w:val="00177338"/>
    <w:rsid w:val="001879A7"/>
    <w:rsid w:val="001B215A"/>
    <w:rsid w:val="001B5EC5"/>
    <w:rsid w:val="001C43FE"/>
    <w:rsid w:val="001C5E08"/>
    <w:rsid w:val="001D4A9C"/>
    <w:rsid w:val="001E0D35"/>
    <w:rsid w:val="001F5E9F"/>
    <w:rsid w:val="00203694"/>
    <w:rsid w:val="00223895"/>
    <w:rsid w:val="00226EDC"/>
    <w:rsid w:val="002338AC"/>
    <w:rsid w:val="00236111"/>
    <w:rsid w:val="002469FA"/>
    <w:rsid w:val="0025214C"/>
    <w:rsid w:val="00255072"/>
    <w:rsid w:val="002616C0"/>
    <w:rsid w:val="00266F35"/>
    <w:rsid w:val="00270F0F"/>
    <w:rsid w:val="00280440"/>
    <w:rsid w:val="00281004"/>
    <w:rsid w:val="00285D5C"/>
    <w:rsid w:val="00293976"/>
    <w:rsid w:val="002A1906"/>
    <w:rsid w:val="002B0DBF"/>
    <w:rsid w:val="002C3D7B"/>
    <w:rsid w:val="002D3A55"/>
    <w:rsid w:val="002F447B"/>
    <w:rsid w:val="002F6049"/>
    <w:rsid w:val="0030455C"/>
    <w:rsid w:val="00304D5B"/>
    <w:rsid w:val="00306460"/>
    <w:rsid w:val="00310613"/>
    <w:rsid w:val="00315EF5"/>
    <w:rsid w:val="0034534A"/>
    <w:rsid w:val="00355881"/>
    <w:rsid w:val="0039042A"/>
    <w:rsid w:val="00391BBF"/>
    <w:rsid w:val="003944D7"/>
    <w:rsid w:val="00395247"/>
    <w:rsid w:val="003976C6"/>
    <w:rsid w:val="003B1296"/>
    <w:rsid w:val="003B6D70"/>
    <w:rsid w:val="003E133F"/>
    <w:rsid w:val="003F3E3B"/>
    <w:rsid w:val="00414AE5"/>
    <w:rsid w:val="004178EB"/>
    <w:rsid w:val="00421919"/>
    <w:rsid w:val="00423780"/>
    <w:rsid w:val="00430416"/>
    <w:rsid w:val="004431B8"/>
    <w:rsid w:val="00446F78"/>
    <w:rsid w:val="00452051"/>
    <w:rsid w:val="00452062"/>
    <w:rsid w:val="004716EC"/>
    <w:rsid w:val="00471CEC"/>
    <w:rsid w:val="004734DB"/>
    <w:rsid w:val="004A1E76"/>
    <w:rsid w:val="004B1F49"/>
    <w:rsid w:val="004B684C"/>
    <w:rsid w:val="004D1009"/>
    <w:rsid w:val="004D6C21"/>
    <w:rsid w:val="004E6B0A"/>
    <w:rsid w:val="004E6E0D"/>
    <w:rsid w:val="004F1502"/>
    <w:rsid w:val="004F1CC7"/>
    <w:rsid w:val="004F390D"/>
    <w:rsid w:val="004F4273"/>
    <w:rsid w:val="004F6D35"/>
    <w:rsid w:val="00503BC7"/>
    <w:rsid w:val="00507966"/>
    <w:rsid w:val="00527424"/>
    <w:rsid w:val="00530A18"/>
    <w:rsid w:val="0054367C"/>
    <w:rsid w:val="005507DB"/>
    <w:rsid w:val="00562C3F"/>
    <w:rsid w:val="00563343"/>
    <w:rsid w:val="00564066"/>
    <w:rsid w:val="00564B03"/>
    <w:rsid w:val="005664CC"/>
    <w:rsid w:val="00574047"/>
    <w:rsid w:val="005746F3"/>
    <w:rsid w:val="005764FB"/>
    <w:rsid w:val="00577216"/>
    <w:rsid w:val="00577C34"/>
    <w:rsid w:val="005942AE"/>
    <w:rsid w:val="005A7D74"/>
    <w:rsid w:val="005B44E9"/>
    <w:rsid w:val="005C06C0"/>
    <w:rsid w:val="005D5280"/>
    <w:rsid w:val="005D586B"/>
    <w:rsid w:val="005E0403"/>
    <w:rsid w:val="005F15DF"/>
    <w:rsid w:val="0060500F"/>
    <w:rsid w:val="006070DA"/>
    <w:rsid w:val="00633CE9"/>
    <w:rsid w:val="006508D7"/>
    <w:rsid w:val="006613D9"/>
    <w:rsid w:val="0066239A"/>
    <w:rsid w:val="00677A2C"/>
    <w:rsid w:val="00691A0B"/>
    <w:rsid w:val="006A3176"/>
    <w:rsid w:val="006A37BE"/>
    <w:rsid w:val="006B1C9D"/>
    <w:rsid w:val="006B2450"/>
    <w:rsid w:val="006D2C6B"/>
    <w:rsid w:val="006E2517"/>
    <w:rsid w:val="006E3890"/>
    <w:rsid w:val="006F3F69"/>
    <w:rsid w:val="00703867"/>
    <w:rsid w:val="007245F1"/>
    <w:rsid w:val="007269A7"/>
    <w:rsid w:val="00727923"/>
    <w:rsid w:val="00730E54"/>
    <w:rsid w:val="00755157"/>
    <w:rsid w:val="00756517"/>
    <w:rsid w:val="007651B6"/>
    <w:rsid w:val="00767ACB"/>
    <w:rsid w:val="0078033B"/>
    <w:rsid w:val="007A60DA"/>
    <w:rsid w:val="007C0EEC"/>
    <w:rsid w:val="007C417B"/>
    <w:rsid w:val="007C70C4"/>
    <w:rsid w:val="007D434F"/>
    <w:rsid w:val="007D6844"/>
    <w:rsid w:val="007F2CB4"/>
    <w:rsid w:val="00804886"/>
    <w:rsid w:val="0081386F"/>
    <w:rsid w:val="0082278D"/>
    <w:rsid w:val="00841429"/>
    <w:rsid w:val="00841EE8"/>
    <w:rsid w:val="00841F20"/>
    <w:rsid w:val="008461AF"/>
    <w:rsid w:val="00850AC9"/>
    <w:rsid w:val="008561B0"/>
    <w:rsid w:val="00867B82"/>
    <w:rsid w:val="0087448C"/>
    <w:rsid w:val="008766D3"/>
    <w:rsid w:val="008838F9"/>
    <w:rsid w:val="00885491"/>
    <w:rsid w:val="00887B54"/>
    <w:rsid w:val="008A1C3E"/>
    <w:rsid w:val="008D111A"/>
    <w:rsid w:val="008E1868"/>
    <w:rsid w:val="008F2075"/>
    <w:rsid w:val="009012FF"/>
    <w:rsid w:val="00913084"/>
    <w:rsid w:val="00915774"/>
    <w:rsid w:val="00917EAD"/>
    <w:rsid w:val="0092350A"/>
    <w:rsid w:val="009308FD"/>
    <w:rsid w:val="0093781C"/>
    <w:rsid w:val="00937A8E"/>
    <w:rsid w:val="00947FF6"/>
    <w:rsid w:val="009531CB"/>
    <w:rsid w:val="0095506F"/>
    <w:rsid w:val="00967EE3"/>
    <w:rsid w:val="00975E67"/>
    <w:rsid w:val="0098166F"/>
    <w:rsid w:val="009A0A4F"/>
    <w:rsid w:val="009B0B6F"/>
    <w:rsid w:val="009C1B66"/>
    <w:rsid w:val="009D100A"/>
    <w:rsid w:val="009D4ABE"/>
    <w:rsid w:val="009D61B2"/>
    <w:rsid w:val="009E2BE9"/>
    <w:rsid w:val="009E34CC"/>
    <w:rsid w:val="009E68D9"/>
    <w:rsid w:val="009F0355"/>
    <w:rsid w:val="009F12BF"/>
    <w:rsid w:val="00A017A7"/>
    <w:rsid w:val="00A0575F"/>
    <w:rsid w:val="00A1778A"/>
    <w:rsid w:val="00A3366A"/>
    <w:rsid w:val="00A4138E"/>
    <w:rsid w:val="00A71A4A"/>
    <w:rsid w:val="00A95F9D"/>
    <w:rsid w:val="00A96C6E"/>
    <w:rsid w:val="00AA5E2F"/>
    <w:rsid w:val="00AB4695"/>
    <w:rsid w:val="00AB7EAA"/>
    <w:rsid w:val="00AC6EBA"/>
    <w:rsid w:val="00AE2F7E"/>
    <w:rsid w:val="00AE4F7F"/>
    <w:rsid w:val="00AF0967"/>
    <w:rsid w:val="00AF393F"/>
    <w:rsid w:val="00AF3E47"/>
    <w:rsid w:val="00B02F7E"/>
    <w:rsid w:val="00B139E6"/>
    <w:rsid w:val="00B21301"/>
    <w:rsid w:val="00B22AF9"/>
    <w:rsid w:val="00B42B21"/>
    <w:rsid w:val="00B42EDF"/>
    <w:rsid w:val="00B44316"/>
    <w:rsid w:val="00B5367F"/>
    <w:rsid w:val="00B540A3"/>
    <w:rsid w:val="00B54DE4"/>
    <w:rsid w:val="00B72C4E"/>
    <w:rsid w:val="00B77086"/>
    <w:rsid w:val="00BB5CE7"/>
    <w:rsid w:val="00BC707E"/>
    <w:rsid w:val="00BD219F"/>
    <w:rsid w:val="00BE277D"/>
    <w:rsid w:val="00BF1919"/>
    <w:rsid w:val="00C00EC3"/>
    <w:rsid w:val="00C10C84"/>
    <w:rsid w:val="00C20024"/>
    <w:rsid w:val="00C2074A"/>
    <w:rsid w:val="00C23DE1"/>
    <w:rsid w:val="00C92740"/>
    <w:rsid w:val="00C92974"/>
    <w:rsid w:val="00C96C4A"/>
    <w:rsid w:val="00CA48A0"/>
    <w:rsid w:val="00CA5430"/>
    <w:rsid w:val="00CA587B"/>
    <w:rsid w:val="00CC283D"/>
    <w:rsid w:val="00CC3C2D"/>
    <w:rsid w:val="00CC645B"/>
    <w:rsid w:val="00CC7E3B"/>
    <w:rsid w:val="00CD1E8B"/>
    <w:rsid w:val="00CD45B2"/>
    <w:rsid w:val="00CE4AB1"/>
    <w:rsid w:val="00CE6EEB"/>
    <w:rsid w:val="00CF039A"/>
    <w:rsid w:val="00CF185A"/>
    <w:rsid w:val="00CF2A1D"/>
    <w:rsid w:val="00D0147A"/>
    <w:rsid w:val="00D113DD"/>
    <w:rsid w:val="00D338E0"/>
    <w:rsid w:val="00D55B3D"/>
    <w:rsid w:val="00D571FE"/>
    <w:rsid w:val="00D671FA"/>
    <w:rsid w:val="00D734F9"/>
    <w:rsid w:val="00D74E1C"/>
    <w:rsid w:val="00D8050E"/>
    <w:rsid w:val="00DB2549"/>
    <w:rsid w:val="00DC7A2E"/>
    <w:rsid w:val="00DE6FEF"/>
    <w:rsid w:val="00E03CE3"/>
    <w:rsid w:val="00E11A5B"/>
    <w:rsid w:val="00E14079"/>
    <w:rsid w:val="00E14CEB"/>
    <w:rsid w:val="00E20100"/>
    <w:rsid w:val="00E305E7"/>
    <w:rsid w:val="00E81D67"/>
    <w:rsid w:val="00E86749"/>
    <w:rsid w:val="00E87979"/>
    <w:rsid w:val="00E93C40"/>
    <w:rsid w:val="00EA0DC2"/>
    <w:rsid w:val="00EA32A4"/>
    <w:rsid w:val="00EA6C39"/>
    <w:rsid w:val="00EC042F"/>
    <w:rsid w:val="00EC0CC1"/>
    <w:rsid w:val="00EC2B70"/>
    <w:rsid w:val="00EE459E"/>
    <w:rsid w:val="00EE4F44"/>
    <w:rsid w:val="00EE7BE6"/>
    <w:rsid w:val="00EF3824"/>
    <w:rsid w:val="00F03C81"/>
    <w:rsid w:val="00F0613A"/>
    <w:rsid w:val="00F26049"/>
    <w:rsid w:val="00F26B46"/>
    <w:rsid w:val="00F274BB"/>
    <w:rsid w:val="00F43D73"/>
    <w:rsid w:val="00F523E1"/>
    <w:rsid w:val="00F52FF8"/>
    <w:rsid w:val="00F55082"/>
    <w:rsid w:val="00F7400B"/>
    <w:rsid w:val="00F944F1"/>
    <w:rsid w:val="00FA02FA"/>
    <w:rsid w:val="00FA2022"/>
    <w:rsid w:val="00FA5699"/>
    <w:rsid w:val="00FA72FD"/>
    <w:rsid w:val="00FB5A5C"/>
    <w:rsid w:val="00FC21A3"/>
    <w:rsid w:val="00FC700B"/>
    <w:rsid w:val="00FC783D"/>
    <w:rsid w:val="00FD1575"/>
    <w:rsid w:val="00FD1760"/>
    <w:rsid w:val="00FE79B5"/>
    <w:rsid w:val="00FF65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08FD"/>
    <w:pPr>
      <w:suppressAutoHyphens/>
    </w:pPr>
    <w:rPr>
      <w:lang w:eastAsia="zh-CN"/>
    </w:rPr>
  </w:style>
  <w:style w:type="paragraph" w:styleId="Heading3">
    <w:name w:val="heading 3"/>
    <w:basedOn w:val="Normal"/>
    <w:next w:val="Normal"/>
    <w:qFormat/>
    <w:rsid w:val="007D434F"/>
    <w:pPr>
      <w:keepNext/>
      <w:keepLines/>
      <w:tabs>
        <w:tab w:val="num" w:pos="0"/>
      </w:tabs>
      <w:spacing w:before="200"/>
      <w:ind w:left="720" w:hanging="720"/>
      <w:outlineLvl w:val="2"/>
    </w:pPr>
    <w:rPr>
      <w:rFonts w:ascii="Cambria" w:hAnsi="Cambria" w:cs="Cambria"/>
      <w:b/>
      <w:bCs/>
      <w:color w:val="4F81BD"/>
    </w:rPr>
  </w:style>
  <w:style w:type="paragraph" w:styleId="Heading6">
    <w:name w:val="heading 6"/>
    <w:basedOn w:val="Normal"/>
    <w:next w:val="Normal"/>
    <w:qFormat/>
    <w:rsid w:val="007D434F"/>
    <w:pPr>
      <w:tabs>
        <w:tab w:val="num" w:pos="0"/>
      </w:tabs>
      <w:autoSpaceDE w:val="0"/>
      <w:spacing w:before="240" w:after="60"/>
      <w:ind w:left="1152" w:hanging="1152"/>
      <w:outlineLvl w:val="5"/>
    </w:pPr>
    <w:rPr>
      <w:rFonts w:ascii="Calibri" w:hAnsi="Calibri" w:cs="Calibri"/>
      <w:b/>
      <w:bCs/>
      <w:sz w:val="22"/>
      <w:szCs w:val="22"/>
    </w:rPr>
  </w:style>
  <w:style w:type="paragraph" w:styleId="Heading7">
    <w:name w:val="heading 7"/>
    <w:basedOn w:val="Normal"/>
    <w:next w:val="Normal"/>
    <w:qFormat/>
    <w:rsid w:val="007D434F"/>
    <w:pPr>
      <w:tabs>
        <w:tab w:val="num" w:pos="0"/>
      </w:tabs>
      <w:spacing w:before="240" w:after="60"/>
      <w:ind w:left="1296" w:hanging="1296"/>
      <w:outlineLvl w:val="6"/>
    </w:pPr>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7D434F"/>
    <w:rPr>
      <w:rFonts w:ascii="Symbol" w:hAnsi="Symbol" w:cs="Symbol"/>
    </w:rPr>
  </w:style>
  <w:style w:type="character" w:customStyle="1" w:styleId="WW8Num3z0">
    <w:name w:val="WW8Num3z0"/>
    <w:rsid w:val="007D434F"/>
    <w:rPr>
      <w:rFonts w:ascii="Symbol" w:hAnsi="Symbol" w:cs="Symbol"/>
    </w:rPr>
  </w:style>
  <w:style w:type="character" w:customStyle="1" w:styleId="WW8Num4z0">
    <w:name w:val="WW8Num4z0"/>
    <w:rsid w:val="007D434F"/>
    <w:rPr>
      <w:rFonts w:ascii="Symbol" w:hAnsi="Symbol" w:cs="Symbol"/>
    </w:rPr>
  </w:style>
  <w:style w:type="character" w:customStyle="1" w:styleId="WW8Num5z0">
    <w:name w:val="WW8Num5z0"/>
    <w:rsid w:val="007D434F"/>
    <w:rPr>
      <w:rFonts w:ascii="Wingdings" w:hAnsi="Wingdings" w:cs="Wingdings"/>
    </w:rPr>
  </w:style>
  <w:style w:type="character" w:customStyle="1" w:styleId="WW8Num1z0">
    <w:name w:val="WW8Num1z0"/>
    <w:rsid w:val="007D434F"/>
    <w:rPr>
      <w:rFonts w:ascii="Symbol" w:hAnsi="Symbol" w:cs="Symbol"/>
    </w:rPr>
  </w:style>
  <w:style w:type="character" w:customStyle="1" w:styleId="WW8Num1z2">
    <w:name w:val="WW8Num1z2"/>
    <w:rsid w:val="007D434F"/>
    <w:rPr>
      <w:rFonts w:ascii="Courier New" w:hAnsi="Courier New" w:cs="Courier New"/>
    </w:rPr>
  </w:style>
  <w:style w:type="character" w:customStyle="1" w:styleId="WW8Num1z3">
    <w:name w:val="WW8Num1z3"/>
    <w:rsid w:val="007D434F"/>
    <w:rPr>
      <w:rFonts w:ascii="Wingdings" w:hAnsi="Wingdings" w:cs="Wingdings"/>
    </w:rPr>
  </w:style>
  <w:style w:type="character" w:customStyle="1" w:styleId="WW8Num2z1">
    <w:name w:val="WW8Num2z1"/>
    <w:rsid w:val="007D434F"/>
    <w:rPr>
      <w:rFonts w:ascii="Courier New" w:hAnsi="Courier New" w:cs="Courier New"/>
    </w:rPr>
  </w:style>
  <w:style w:type="character" w:customStyle="1" w:styleId="WW8Num2z2">
    <w:name w:val="WW8Num2z2"/>
    <w:rsid w:val="007D434F"/>
    <w:rPr>
      <w:rFonts w:ascii="Wingdings" w:hAnsi="Wingdings" w:cs="Wingdings"/>
    </w:rPr>
  </w:style>
  <w:style w:type="character" w:customStyle="1" w:styleId="WW8Num3z1">
    <w:name w:val="WW8Num3z1"/>
    <w:rsid w:val="007D434F"/>
    <w:rPr>
      <w:rFonts w:ascii="Courier New" w:hAnsi="Courier New" w:cs="Courier New"/>
    </w:rPr>
  </w:style>
  <w:style w:type="character" w:customStyle="1" w:styleId="WW8Num3z2">
    <w:name w:val="WW8Num3z2"/>
    <w:rsid w:val="007D434F"/>
    <w:rPr>
      <w:rFonts w:ascii="Wingdings" w:hAnsi="Wingdings" w:cs="Wingdings"/>
    </w:rPr>
  </w:style>
  <w:style w:type="character" w:customStyle="1" w:styleId="WW8Num4z1">
    <w:name w:val="WW8Num4z1"/>
    <w:rsid w:val="007D434F"/>
    <w:rPr>
      <w:rFonts w:ascii="Courier New" w:hAnsi="Courier New" w:cs="Courier New"/>
    </w:rPr>
  </w:style>
  <w:style w:type="character" w:customStyle="1" w:styleId="WW8Num4z2">
    <w:name w:val="WW8Num4z2"/>
    <w:rsid w:val="007D434F"/>
    <w:rPr>
      <w:rFonts w:ascii="Wingdings" w:hAnsi="Wingdings" w:cs="Wingdings"/>
    </w:rPr>
  </w:style>
  <w:style w:type="character" w:customStyle="1" w:styleId="WW8Num5z1">
    <w:name w:val="WW8Num5z1"/>
    <w:rsid w:val="007D434F"/>
    <w:rPr>
      <w:rFonts w:ascii="Courier New" w:hAnsi="Courier New" w:cs="Courier New"/>
    </w:rPr>
  </w:style>
  <w:style w:type="character" w:customStyle="1" w:styleId="WW8Num5z3">
    <w:name w:val="WW8Num5z3"/>
    <w:rsid w:val="007D434F"/>
    <w:rPr>
      <w:rFonts w:ascii="Symbol" w:hAnsi="Symbol" w:cs="Symbol"/>
    </w:rPr>
  </w:style>
  <w:style w:type="character" w:customStyle="1" w:styleId="WW8Num6z0">
    <w:name w:val="WW8Num6z0"/>
    <w:rsid w:val="007D434F"/>
    <w:rPr>
      <w:rFonts w:ascii="Wingdings" w:hAnsi="Wingdings" w:cs="Wingdings"/>
    </w:rPr>
  </w:style>
  <w:style w:type="character" w:customStyle="1" w:styleId="WW8Num7z0">
    <w:name w:val="WW8Num7z0"/>
    <w:rsid w:val="007D434F"/>
    <w:rPr>
      <w:rFonts w:ascii="Wingdings" w:hAnsi="Wingdings" w:cs="Wingdings"/>
    </w:rPr>
  </w:style>
  <w:style w:type="character" w:customStyle="1" w:styleId="WW8Num8z0">
    <w:name w:val="WW8Num8z0"/>
    <w:rsid w:val="007D434F"/>
    <w:rPr>
      <w:rFonts w:ascii="Symbol" w:hAnsi="Symbol" w:cs="Symbol"/>
      <w:sz w:val="20"/>
    </w:rPr>
  </w:style>
  <w:style w:type="character" w:customStyle="1" w:styleId="WW8Num8z1">
    <w:name w:val="WW8Num8z1"/>
    <w:rsid w:val="007D434F"/>
    <w:rPr>
      <w:rFonts w:ascii="Courier New" w:hAnsi="Courier New" w:cs="Courier New"/>
      <w:sz w:val="20"/>
    </w:rPr>
  </w:style>
  <w:style w:type="character" w:customStyle="1" w:styleId="WW8Num8z2">
    <w:name w:val="WW8Num8z2"/>
    <w:rsid w:val="007D434F"/>
    <w:rPr>
      <w:rFonts w:ascii="Wingdings" w:hAnsi="Wingdings" w:cs="Wingdings"/>
      <w:sz w:val="20"/>
    </w:rPr>
  </w:style>
  <w:style w:type="character" w:customStyle="1" w:styleId="WW8Num9z0">
    <w:name w:val="WW8Num9z0"/>
    <w:rsid w:val="007D434F"/>
    <w:rPr>
      <w:sz w:val="32"/>
    </w:rPr>
  </w:style>
  <w:style w:type="character" w:customStyle="1" w:styleId="WW8Num10z0">
    <w:name w:val="WW8Num10z0"/>
    <w:rsid w:val="007D434F"/>
    <w:rPr>
      <w:rFonts w:ascii="Symbol" w:hAnsi="Symbol" w:cs="Symbol"/>
    </w:rPr>
  </w:style>
  <w:style w:type="character" w:customStyle="1" w:styleId="WW8Num10z1">
    <w:name w:val="WW8Num10z1"/>
    <w:rsid w:val="007D434F"/>
    <w:rPr>
      <w:rFonts w:ascii="Courier New" w:hAnsi="Courier New" w:cs="Courier New"/>
    </w:rPr>
  </w:style>
  <w:style w:type="character" w:customStyle="1" w:styleId="WW8Num10z2">
    <w:name w:val="WW8Num10z2"/>
    <w:rsid w:val="007D434F"/>
    <w:rPr>
      <w:rFonts w:ascii="Wingdings" w:hAnsi="Wingdings" w:cs="Wingdings"/>
    </w:rPr>
  </w:style>
  <w:style w:type="character" w:customStyle="1" w:styleId="WW8Num11z0">
    <w:name w:val="WW8Num11z0"/>
    <w:rsid w:val="007D434F"/>
    <w:rPr>
      <w:rFonts w:ascii="Symbol" w:hAnsi="Symbol" w:cs="Symbol"/>
    </w:rPr>
  </w:style>
  <w:style w:type="character" w:customStyle="1" w:styleId="WW8Num11z1">
    <w:name w:val="WW8Num11z1"/>
    <w:rsid w:val="007D434F"/>
    <w:rPr>
      <w:rFonts w:ascii="Courier New" w:hAnsi="Courier New" w:cs="Courier New"/>
    </w:rPr>
  </w:style>
  <w:style w:type="character" w:customStyle="1" w:styleId="WW8Num11z2">
    <w:name w:val="WW8Num11z2"/>
    <w:rsid w:val="007D434F"/>
    <w:rPr>
      <w:rFonts w:ascii="Wingdings" w:hAnsi="Wingdings" w:cs="Wingdings"/>
    </w:rPr>
  </w:style>
  <w:style w:type="character" w:customStyle="1" w:styleId="WW8Num12z0">
    <w:name w:val="WW8Num12z0"/>
    <w:rsid w:val="007D434F"/>
    <w:rPr>
      <w:rFonts w:ascii="Wingdings" w:hAnsi="Wingdings" w:cs="Wingdings"/>
    </w:rPr>
  </w:style>
  <w:style w:type="character" w:customStyle="1" w:styleId="WW8Num13z1">
    <w:name w:val="WW8Num13z1"/>
    <w:rsid w:val="007D434F"/>
    <w:rPr>
      <w:rFonts w:ascii="Symbol" w:hAnsi="Symbol" w:cs="Symbol"/>
    </w:rPr>
  </w:style>
  <w:style w:type="character" w:customStyle="1" w:styleId="WW8Num14z0">
    <w:name w:val="WW8Num14z0"/>
    <w:rsid w:val="007D434F"/>
    <w:rPr>
      <w:rFonts w:ascii="Verdana" w:hAnsi="Verdana" w:cs="Verdana"/>
      <w:b/>
      <w:color w:val="auto"/>
      <w:sz w:val="20"/>
      <w:szCs w:val="20"/>
    </w:rPr>
  </w:style>
  <w:style w:type="character" w:customStyle="1" w:styleId="WW8Num15z0">
    <w:name w:val="WW8Num15z0"/>
    <w:rsid w:val="007D434F"/>
    <w:rPr>
      <w:rFonts w:ascii="Symbol" w:hAnsi="Symbol" w:cs="Symbol"/>
    </w:rPr>
  </w:style>
  <w:style w:type="character" w:customStyle="1" w:styleId="WW8Num15z1">
    <w:name w:val="WW8Num15z1"/>
    <w:rsid w:val="007D434F"/>
    <w:rPr>
      <w:rFonts w:ascii="Courier New" w:hAnsi="Courier New" w:cs="Courier New"/>
    </w:rPr>
  </w:style>
  <w:style w:type="character" w:customStyle="1" w:styleId="WW8Num15z2">
    <w:name w:val="WW8Num15z2"/>
    <w:rsid w:val="007D434F"/>
    <w:rPr>
      <w:rFonts w:ascii="Wingdings" w:hAnsi="Wingdings" w:cs="Wingdings"/>
    </w:rPr>
  </w:style>
  <w:style w:type="character" w:customStyle="1" w:styleId="WW8Num16z0">
    <w:name w:val="WW8Num16z0"/>
    <w:rsid w:val="007D434F"/>
    <w:rPr>
      <w:rFonts w:ascii="Symbol" w:hAnsi="Symbol" w:cs="Symbol"/>
    </w:rPr>
  </w:style>
  <w:style w:type="character" w:customStyle="1" w:styleId="WW8Num16z1">
    <w:name w:val="WW8Num16z1"/>
    <w:rsid w:val="007D434F"/>
    <w:rPr>
      <w:rFonts w:ascii="Courier New" w:hAnsi="Courier New" w:cs="Courier New"/>
    </w:rPr>
  </w:style>
  <w:style w:type="character" w:customStyle="1" w:styleId="WW8Num16z2">
    <w:name w:val="WW8Num16z2"/>
    <w:rsid w:val="007D434F"/>
    <w:rPr>
      <w:rFonts w:ascii="Wingdings" w:hAnsi="Wingdings" w:cs="Wingdings"/>
    </w:rPr>
  </w:style>
  <w:style w:type="character" w:customStyle="1" w:styleId="WW8Num17z0">
    <w:name w:val="WW8Num17z0"/>
    <w:rsid w:val="007D434F"/>
    <w:rPr>
      <w:rFonts w:ascii="Symbol" w:hAnsi="Symbol" w:cs="Symbol"/>
    </w:rPr>
  </w:style>
  <w:style w:type="character" w:customStyle="1" w:styleId="WW8Num17z1">
    <w:name w:val="WW8Num17z1"/>
    <w:rsid w:val="007D434F"/>
    <w:rPr>
      <w:rFonts w:ascii="Courier New" w:hAnsi="Courier New" w:cs="Courier New"/>
    </w:rPr>
  </w:style>
  <w:style w:type="character" w:customStyle="1" w:styleId="WW8Num17z2">
    <w:name w:val="WW8Num17z2"/>
    <w:rsid w:val="007D434F"/>
    <w:rPr>
      <w:rFonts w:ascii="Wingdings" w:hAnsi="Wingdings" w:cs="Wingdings"/>
    </w:rPr>
  </w:style>
  <w:style w:type="character" w:customStyle="1" w:styleId="WW8Num18z0">
    <w:name w:val="WW8Num18z0"/>
    <w:rsid w:val="007D434F"/>
    <w:rPr>
      <w:rFonts w:ascii="Symbol" w:hAnsi="Symbol" w:cs="Symbol"/>
    </w:rPr>
  </w:style>
  <w:style w:type="character" w:customStyle="1" w:styleId="WW8Num18z1">
    <w:name w:val="WW8Num18z1"/>
    <w:rsid w:val="007D434F"/>
    <w:rPr>
      <w:rFonts w:ascii="Wingdings" w:hAnsi="Wingdings" w:cs="Wingdings"/>
    </w:rPr>
  </w:style>
  <w:style w:type="character" w:customStyle="1" w:styleId="WW8Num18z4">
    <w:name w:val="WW8Num18z4"/>
    <w:rsid w:val="007D434F"/>
    <w:rPr>
      <w:rFonts w:ascii="Courier New" w:hAnsi="Courier New" w:cs="Courier New"/>
    </w:rPr>
  </w:style>
  <w:style w:type="character" w:customStyle="1" w:styleId="BodyTextChar">
    <w:name w:val="Body Text Char"/>
    <w:rsid w:val="007D434F"/>
    <w:rPr>
      <w:rFonts w:ascii="Garamond" w:eastAsia="Times New Roman" w:hAnsi="Garamond" w:cs="Times New Roman"/>
      <w:szCs w:val="20"/>
      <w:lang w:val="en-US"/>
    </w:rPr>
  </w:style>
  <w:style w:type="character" w:customStyle="1" w:styleId="BodyText2Char">
    <w:name w:val="Body Text 2 Char"/>
    <w:rsid w:val="007D434F"/>
    <w:rPr>
      <w:rFonts w:ascii="Times New Roman" w:eastAsia="Times New Roman" w:hAnsi="Times New Roman" w:cs="Times New Roman"/>
      <w:sz w:val="24"/>
      <w:szCs w:val="20"/>
      <w:lang w:val="en-US"/>
    </w:rPr>
  </w:style>
  <w:style w:type="character" w:customStyle="1" w:styleId="BodyText3Char">
    <w:name w:val="Body Text 3 Char"/>
    <w:rsid w:val="007D434F"/>
    <w:rPr>
      <w:rFonts w:ascii="Arial" w:eastAsia="Times New Roman" w:hAnsi="Arial" w:cs="Times New Roman"/>
      <w:szCs w:val="20"/>
      <w:lang w:val="en-US"/>
    </w:rPr>
  </w:style>
  <w:style w:type="character" w:customStyle="1" w:styleId="apple-style-span">
    <w:name w:val="apple-style-span"/>
    <w:rsid w:val="007D434F"/>
  </w:style>
  <w:style w:type="character" w:customStyle="1" w:styleId="apple-converted-space">
    <w:name w:val="apple-converted-space"/>
    <w:rsid w:val="007D434F"/>
  </w:style>
  <w:style w:type="character" w:styleId="Emphasis">
    <w:name w:val="Emphasis"/>
    <w:qFormat/>
    <w:rsid w:val="007D434F"/>
    <w:rPr>
      <w:i/>
      <w:iCs/>
    </w:rPr>
  </w:style>
  <w:style w:type="character" w:customStyle="1" w:styleId="Heading3Char">
    <w:name w:val="Heading 3 Char"/>
    <w:rsid w:val="007D434F"/>
    <w:rPr>
      <w:rFonts w:ascii="Cambria" w:eastAsia="Times New Roman" w:hAnsi="Cambria" w:cs="Times New Roman"/>
      <w:b/>
      <w:bCs/>
      <w:color w:val="4F81BD"/>
      <w:sz w:val="20"/>
      <w:szCs w:val="20"/>
    </w:rPr>
  </w:style>
  <w:style w:type="character" w:customStyle="1" w:styleId="Heading7Char">
    <w:name w:val="Heading 7 Char"/>
    <w:rsid w:val="007D434F"/>
    <w:rPr>
      <w:rFonts w:ascii="Calibri" w:eastAsia="Times New Roman" w:hAnsi="Calibri" w:cs="Times New Roman"/>
      <w:sz w:val="24"/>
      <w:szCs w:val="24"/>
    </w:rPr>
  </w:style>
  <w:style w:type="character" w:customStyle="1" w:styleId="Heading6Char">
    <w:name w:val="Heading 6 Char"/>
    <w:rsid w:val="007D434F"/>
    <w:rPr>
      <w:rFonts w:eastAsia="Times New Roman"/>
      <w:b/>
      <w:bCs/>
      <w:sz w:val="22"/>
      <w:szCs w:val="22"/>
    </w:rPr>
  </w:style>
  <w:style w:type="character" w:styleId="Strong">
    <w:name w:val="Strong"/>
    <w:qFormat/>
    <w:rsid w:val="007D434F"/>
    <w:rPr>
      <w:b/>
      <w:bCs/>
    </w:rPr>
  </w:style>
  <w:style w:type="character" w:customStyle="1" w:styleId="BalloonTextChar">
    <w:name w:val="Balloon Text Char"/>
    <w:rsid w:val="007D434F"/>
    <w:rPr>
      <w:rFonts w:ascii="Tahoma" w:eastAsia="Times New Roman" w:hAnsi="Tahoma" w:cs="Tahoma"/>
      <w:sz w:val="16"/>
      <w:szCs w:val="16"/>
    </w:rPr>
  </w:style>
  <w:style w:type="character" w:styleId="Hyperlink">
    <w:name w:val="Hyperlink"/>
    <w:rsid w:val="007D434F"/>
    <w:rPr>
      <w:color w:val="0000FF"/>
      <w:u w:val="single"/>
    </w:rPr>
  </w:style>
  <w:style w:type="paragraph" w:customStyle="1" w:styleId="Heading">
    <w:name w:val="Heading"/>
    <w:basedOn w:val="Normal"/>
    <w:next w:val="BodyText"/>
    <w:rsid w:val="007D434F"/>
    <w:pPr>
      <w:keepNext/>
      <w:spacing w:before="240" w:after="120"/>
    </w:pPr>
    <w:rPr>
      <w:rFonts w:ascii="Arial" w:eastAsia="SimSun" w:hAnsi="Arial" w:cs="Lucida Sans"/>
      <w:sz w:val="28"/>
      <w:szCs w:val="28"/>
    </w:rPr>
  </w:style>
  <w:style w:type="paragraph" w:styleId="BodyText">
    <w:name w:val="Body Text"/>
    <w:basedOn w:val="Normal"/>
    <w:rsid w:val="007D434F"/>
    <w:pPr>
      <w:spacing w:after="220" w:line="240" w:lineRule="atLeast"/>
      <w:jc w:val="both"/>
    </w:pPr>
    <w:rPr>
      <w:rFonts w:ascii="Garamond" w:hAnsi="Garamond" w:cs="Garamond"/>
      <w:sz w:val="22"/>
    </w:rPr>
  </w:style>
  <w:style w:type="paragraph" w:styleId="List">
    <w:name w:val="List"/>
    <w:basedOn w:val="BodyText"/>
    <w:rsid w:val="007D434F"/>
    <w:rPr>
      <w:rFonts w:cs="Lucida Sans"/>
    </w:rPr>
  </w:style>
  <w:style w:type="paragraph" w:styleId="Caption">
    <w:name w:val="caption"/>
    <w:basedOn w:val="Normal"/>
    <w:next w:val="Normal"/>
    <w:qFormat/>
    <w:rsid w:val="007D434F"/>
    <w:rPr>
      <w:b/>
      <w:bCs/>
      <w:sz w:val="24"/>
      <w:szCs w:val="24"/>
      <w:lang w:eastAsia="en-US"/>
    </w:rPr>
  </w:style>
  <w:style w:type="paragraph" w:customStyle="1" w:styleId="Index">
    <w:name w:val="Index"/>
    <w:basedOn w:val="Normal"/>
    <w:rsid w:val="007D434F"/>
    <w:pPr>
      <w:suppressLineNumbers/>
    </w:pPr>
    <w:rPr>
      <w:rFonts w:cs="Lucida Sans"/>
    </w:rPr>
  </w:style>
  <w:style w:type="paragraph" w:styleId="BodyText2">
    <w:name w:val="Body Text 2"/>
    <w:basedOn w:val="Normal"/>
    <w:rsid w:val="007D434F"/>
    <w:pPr>
      <w:jc w:val="both"/>
    </w:pPr>
    <w:rPr>
      <w:sz w:val="24"/>
    </w:rPr>
  </w:style>
  <w:style w:type="paragraph" w:styleId="BodyText3">
    <w:name w:val="Body Text 3"/>
    <w:basedOn w:val="Normal"/>
    <w:rsid w:val="007D434F"/>
    <w:pPr>
      <w:spacing w:line="360" w:lineRule="auto"/>
      <w:jc w:val="both"/>
    </w:pPr>
    <w:rPr>
      <w:rFonts w:ascii="Arial" w:hAnsi="Arial" w:cs="Arial"/>
      <w:sz w:val="22"/>
    </w:rPr>
  </w:style>
  <w:style w:type="paragraph" w:customStyle="1" w:styleId="Objective">
    <w:name w:val="Objective"/>
    <w:basedOn w:val="Normal"/>
    <w:next w:val="BodyText"/>
    <w:rsid w:val="007D434F"/>
    <w:pPr>
      <w:spacing w:before="240" w:after="220" w:line="220" w:lineRule="atLeast"/>
    </w:pPr>
    <w:rPr>
      <w:rFonts w:ascii="Arial" w:hAnsi="Arial" w:cs="Arial"/>
    </w:rPr>
  </w:style>
  <w:style w:type="paragraph" w:customStyle="1" w:styleId="MediumGrid1-Accent21">
    <w:name w:val="Medium Grid 1 - Accent 21"/>
    <w:basedOn w:val="Normal"/>
    <w:rsid w:val="007D434F"/>
    <w:pPr>
      <w:ind w:left="720"/>
      <w:contextualSpacing/>
    </w:pPr>
  </w:style>
  <w:style w:type="paragraph" w:styleId="BalloonText">
    <w:name w:val="Balloon Text"/>
    <w:basedOn w:val="Normal"/>
    <w:rsid w:val="007D434F"/>
    <w:rPr>
      <w:rFonts w:ascii="Tahoma" w:hAnsi="Tahoma" w:cs="Tahoma"/>
      <w:sz w:val="16"/>
      <w:szCs w:val="16"/>
    </w:rPr>
  </w:style>
  <w:style w:type="paragraph" w:customStyle="1" w:styleId="TableContents">
    <w:name w:val="Table Contents"/>
    <w:basedOn w:val="Normal"/>
    <w:rsid w:val="007D434F"/>
    <w:pPr>
      <w:suppressLineNumbers/>
    </w:pPr>
  </w:style>
  <w:style w:type="paragraph" w:customStyle="1" w:styleId="TableHeading">
    <w:name w:val="Table Heading"/>
    <w:basedOn w:val="TableContents"/>
    <w:rsid w:val="007D434F"/>
    <w:pPr>
      <w:jc w:val="center"/>
    </w:pPr>
    <w:rPr>
      <w:b/>
      <w:bCs/>
    </w:rPr>
  </w:style>
  <w:style w:type="paragraph" w:styleId="Footer">
    <w:name w:val="footer"/>
    <w:basedOn w:val="Normal"/>
    <w:rsid w:val="007D434F"/>
    <w:pPr>
      <w:suppressLineNumbers/>
      <w:tabs>
        <w:tab w:val="center" w:pos="4153"/>
        <w:tab w:val="right" w:pos="8306"/>
      </w:tabs>
    </w:pPr>
  </w:style>
  <w:style w:type="paragraph" w:styleId="Header">
    <w:name w:val="header"/>
    <w:basedOn w:val="Normal"/>
    <w:rsid w:val="007D434F"/>
    <w:pPr>
      <w:suppressLineNumbers/>
      <w:tabs>
        <w:tab w:val="center" w:pos="4819"/>
        <w:tab w:val="right" w:pos="9638"/>
      </w:tabs>
    </w:pPr>
  </w:style>
  <w:style w:type="paragraph" w:styleId="ListParagraph">
    <w:name w:val="List Paragraph"/>
    <w:basedOn w:val="Normal"/>
    <w:qFormat/>
    <w:rsid w:val="007D434F"/>
    <w:pPr>
      <w:ind w:left="720"/>
      <w:contextualSpacing/>
    </w:pPr>
  </w:style>
</w:styles>
</file>

<file path=word/webSettings.xml><?xml version="1.0" encoding="utf-8"?>
<w:webSettings xmlns:r="http://schemas.openxmlformats.org/officeDocument/2006/relationships" xmlns:w="http://schemas.openxmlformats.org/wordprocessingml/2006/main">
  <w:divs>
    <w:div w:id="749273523">
      <w:bodyDiv w:val="1"/>
      <w:marLeft w:val="0"/>
      <w:marRight w:val="0"/>
      <w:marTop w:val="0"/>
      <w:marBottom w:val="0"/>
      <w:divBdr>
        <w:top w:val="none" w:sz="0" w:space="0" w:color="auto"/>
        <w:left w:val="none" w:sz="0" w:space="0" w:color="auto"/>
        <w:bottom w:val="none" w:sz="0" w:space="0" w:color="auto"/>
        <w:right w:val="none" w:sz="0" w:space="0" w:color="auto"/>
      </w:divBdr>
    </w:div>
    <w:div w:id="2036883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528</Words>
  <Characters>3014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Somin Jain</dc:creator>
  <cp:lastModifiedBy>Admin</cp:lastModifiedBy>
  <cp:revision>17</cp:revision>
  <cp:lastPrinted>2012-11-09T20:25:00Z</cp:lastPrinted>
  <dcterms:created xsi:type="dcterms:W3CDTF">2018-02-03T08:58:00Z</dcterms:created>
  <dcterms:modified xsi:type="dcterms:W3CDTF">2018-04-10T05:16:00Z</dcterms:modified>
</cp:coreProperties>
</file>